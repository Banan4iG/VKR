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28E2" w14:textId="77777777" w:rsidR="007A192B" w:rsidRPr="001722BD" w:rsidRDefault="007A192B" w:rsidP="007A192B">
      <w:pPr>
        <w:widowControl w:val="0"/>
        <w:autoSpaceDE w:val="0"/>
        <w:autoSpaceDN w:val="0"/>
        <w:adjustRightInd w:val="0"/>
        <w:jc w:val="center"/>
      </w:pPr>
      <w:r w:rsidRPr="001722BD">
        <w:t>Министерство</w:t>
      </w:r>
      <w:r w:rsidR="006C6272">
        <w:t xml:space="preserve"> </w:t>
      </w:r>
      <w:r w:rsidR="00396A32">
        <w:t>науки и</w:t>
      </w:r>
      <w:r w:rsidR="00B25C5B">
        <w:t xml:space="preserve"> высшего образования</w:t>
      </w:r>
      <w:r w:rsidRPr="001722BD">
        <w:t xml:space="preserve"> Российской Федерации</w:t>
      </w:r>
    </w:p>
    <w:p w14:paraId="78D543FC" w14:textId="77777777" w:rsidR="007A192B" w:rsidRPr="001722BD" w:rsidRDefault="007A192B" w:rsidP="007A192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722BD">
        <w:rPr>
          <w:b/>
          <w:bCs/>
          <w:sz w:val="28"/>
          <w:szCs w:val="28"/>
        </w:rPr>
        <w:t>Муромский институт (филиал)</w:t>
      </w:r>
    </w:p>
    <w:p w14:paraId="289E0B51" w14:textId="77777777" w:rsidR="007A192B" w:rsidRPr="001722BD" w:rsidRDefault="007A192B" w:rsidP="007A192B">
      <w:pPr>
        <w:widowControl w:val="0"/>
        <w:autoSpaceDE w:val="0"/>
        <w:autoSpaceDN w:val="0"/>
        <w:adjustRightInd w:val="0"/>
        <w:jc w:val="center"/>
      </w:pPr>
      <w:r w:rsidRPr="001722BD">
        <w:t xml:space="preserve">федерального государственного бюджетного образовательного учреждения </w:t>
      </w:r>
      <w:r w:rsidR="00DC5E4C">
        <w:t>высшего</w:t>
      </w:r>
      <w:r w:rsidRPr="001722BD">
        <w:t xml:space="preserve"> образования</w:t>
      </w:r>
    </w:p>
    <w:p w14:paraId="5224E423" w14:textId="77777777" w:rsidR="007A192B" w:rsidRPr="001722BD" w:rsidRDefault="007A192B" w:rsidP="007A192B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722BD">
        <w:rPr>
          <w:b/>
          <w:sz w:val="28"/>
          <w:szCs w:val="28"/>
        </w:rPr>
        <w:t xml:space="preserve">«Владимирский государственный университет </w:t>
      </w:r>
    </w:p>
    <w:p w14:paraId="6C50F804" w14:textId="77777777" w:rsidR="007A192B" w:rsidRPr="001722BD" w:rsidRDefault="007A192B" w:rsidP="007A192B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722BD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7947A178" w14:textId="77777777" w:rsidR="007A192B" w:rsidRPr="001722BD" w:rsidRDefault="00DC5E4C" w:rsidP="007A192B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>
        <w:rPr>
          <w:b/>
        </w:rPr>
        <w:t>(МИ</w:t>
      </w:r>
      <w:r w:rsidR="002E21D4" w:rsidRPr="006C6272">
        <w:rPr>
          <w:b/>
        </w:rPr>
        <w:t xml:space="preserve"> </w:t>
      </w:r>
      <w:r w:rsidR="007A192B" w:rsidRPr="001722BD">
        <w:rPr>
          <w:b/>
        </w:rPr>
        <w:t xml:space="preserve">ВлГУ) </w:t>
      </w:r>
    </w:p>
    <w:p w14:paraId="4C0A67B6" w14:textId="77777777" w:rsidR="00255A22" w:rsidRPr="001E2D76" w:rsidRDefault="00255A22" w:rsidP="00255A22">
      <w:pPr>
        <w:suppressAutoHyphens/>
        <w:spacing w:line="360" w:lineRule="auto"/>
        <w:ind w:left="113" w:right="113"/>
        <w:jc w:val="center"/>
        <w:rPr>
          <w:sz w:val="28"/>
        </w:rPr>
      </w:pPr>
    </w:p>
    <w:p w14:paraId="46399958" w14:textId="77777777" w:rsidR="00255A22" w:rsidRPr="001E2D76" w:rsidRDefault="00096753" w:rsidP="00255A22">
      <w:pPr>
        <w:pStyle w:val="caaieiaie5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line="360" w:lineRule="auto"/>
        <w:ind w:left="113" w:right="113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0" allowOverlap="1" wp14:anchorId="12AC6083" wp14:editId="79FF2F25">
                <wp:simplePos x="0" y="0"/>
                <wp:positionH relativeFrom="column">
                  <wp:posOffset>2346960</wp:posOffset>
                </wp:positionH>
                <wp:positionV relativeFrom="paragraph">
                  <wp:posOffset>203834</wp:posOffset>
                </wp:positionV>
                <wp:extent cx="2356485" cy="0"/>
                <wp:effectExtent l="0" t="0" r="24765" b="19050"/>
                <wp:wrapNone/>
                <wp:docPr id="103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6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61590" id="Прямая соединительная линия 18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8pt,16.05pt" to="370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 wp14:anchorId="4DC08910" wp14:editId="6E5716EE">
                <wp:simplePos x="0" y="0"/>
                <wp:positionH relativeFrom="column">
                  <wp:posOffset>3931920</wp:posOffset>
                </wp:positionH>
                <wp:positionV relativeFrom="paragraph">
                  <wp:posOffset>203834</wp:posOffset>
                </wp:positionV>
                <wp:extent cx="2356485" cy="0"/>
                <wp:effectExtent l="0" t="0" r="24765" b="19050"/>
                <wp:wrapNone/>
                <wp:docPr id="10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6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73342" id="Прямая соединительная линия 18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9.6pt,16.05pt" to="495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" o:allowincell="f"/>
            </w:pict>
          </mc:Fallback>
        </mc:AlternateContent>
      </w:r>
      <w:r w:rsidR="00255A22" w:rsidRPr="001E2D76">
        <w:rPr>
          <w:rFonts w:ascii="Times New Roman" w:hAnsi="Times New Roman"/>
        </w:rPr>
        <w:tab/>
        <w:t>Фак</w:t>
      </w:r>
      <w:r w:rsidR="00255A22">
        <w:rPr>
          <w:rFonts w:ascii="Times New Roman" w:hAnsi="Times New Roman"/>
        </w:rPr>
        <w:t xml:space="preserve">ультет     </w:t>
      </w:r>
      <w:r w:rsidR="00396A32" w:rsidRPr="00255A22">
        <w:rPr>
          <w:rFonts w:ascii="Times New Roman" w:hAnsi="Times New Roman"/>
        </w:rPr>
        <w:t>Информационных технологий</w:t>
      </w:r>
      <w:r w:rsidR="00396A32">
        <w:rPr>
          <w:rFonts w:ascii="Times New Roman" w:hAnsi="Times New Roman"/>
        </w:rPr>
        <w:t xml:space="preserve"> и радиоэлектроники</w:t>
      </w:r>
      <w:r w:rsidR="00396A32" w:rsidRPr="001E2D76">
        <w:rPr>
          <w:rFonts w:ascii="Times New Roman" w:hAnsi="Times New Roman"/>
        </w:rPr>
        <w:t xml:space="preserve"> </w:t>
      </w:r>
      <w:r w:rsidR="00396A32">
        <w:rPr>
          <w:rFonts w:ascii="Times New Roman" w:hAnsi="Times New Roman"/>
        </w:rPr>
        <w:t xml:space="preserve">   </w:t>
      </w:r>
      <w:r w:rsidR="00396A32" w:rsidRPr="001E2D76">
        <w:rPr>
          <w:rFonts w:ascii="Times New Roman" w:hAnsi="Times New Roman"/>
        </w:rPr>
        <w:t xml:space="preserve">   </w:t>
      </w:r>
    </w:p>
    <w:p w14:paraId="2ABC91D9" w14:textId="77777777" w:rsidR="00255A22" w:rsidRPr="001E2D76" w:rsidRDefault="00096753" w:rsidP="00255A22">
      <w:pPr>
        <w:tabs>
          <w:tab w:val="left" w:pos="2160"/>
        </w:tabs>
        <w:suppressAutoHyphens/>
        <w:spacing w:line="360" w:lineRule="auto"/>
        <w:ind w:left="113" w:right="113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 wp14:anchorId="1E17ACC9" wp14:editId="0D4C6C78">
                <wp:simplePos x="0" y="0"/>
                <wp:positionH relativeFrom="column">
                  <wp:posOffset>2346960</wp:posOffset>
                </wp:positionH>
                <wp:positionV relativeFrom="paragraph">
                  <wp:posOffset>240029</wp:posOffset>
                </wp:positionV>
                <wp:extent cx="2366010" cy="0"/>
                <wp:effectExtent l="0" t="0" r="15240" b="19050"/>
                <wp:wrapNone/>
                <wp:docPr id="101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60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B3E75" id="Прямая соединительная линия 17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8pt,18.9pt" to="371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" o:allowincell="f"/>
            </w:pict>
          </mc:Fallback>
        </mc:AlternateContent>
      </w:r>
      <w:r w:rsidR="00255A22" w:rsidRPr="001E2D76">
        <w:rPr>
          <w:sz w:val="28"/>
        </w:rPr>
        <w:tab/>
        <w:t>Кафе</w:t>
      </w:r>
      <w:r w:rsidR="00F4629C">
        <w:rPr>
          <w:sz w:val="28"/>
        </w:rPr>
        <w:t xml:space="preserve">дра             </w:t>
      </w:r>
      <w:r w:rsidR="00F4629C" w:rsidRPr="00F4629C">
        <w:rPr>
          <w:sz w:val="28"/>
          <w:szCs w:val="28"/>
        </w:rPr>
        <w:t>Информационных систем</w:t>
      </w:r>
      <w:r w:rsidR="00F4629C">
        <w:rPr>
          <w:sz w:val="28"/>
        </w:rPr>
        <w:t xml:space="preserve">      </w:t>
      </w:r>
    </w:p>
    <w:p w14:paraId="1F33F33F" w14:textId="77777777" w:rsidR="00255A22" w:rsidRPr="001E2D76" w:rsidRDefault="00255A22" w:rsidP="00255A22">
      <w:pPr>
        <w:tabs>
          <w:tab w:val="left" w:pos="2160"/>
        </w:tabs>
        <w:suppressAutoHyphens/>
        <w:ind w:left="113" w:right="113"/>
        <w:rPr>
          <w:sz w:val="28"/>
        </w:rPr>
      </w:pPr>
    </w:p>
    <w:p w14:paraId="27078151" w14:textId="77777777" w:rsidR="00255A22" w:rsidRPr="001E2D76" w:rsidRDefault="00255A22" w:rsidP="00255A22">
      <w:pPr>
        <w:tabs>
          <w:tab w:val="left" w:pos="2160"/>
        </w:tabs>
        <w:suppressAutoHyphens/>
        <w:spacing w:line="360" w:lineRule="auto"/>
        <w:ind w:left="113" w:right="113" w:firstLine="5467"/>
        <w:rPr>
          <w:sz w:val="28"/>
        </w:rPr>
      </w:pPr>
      <w:r w:rsidRPr="001E2D76">
        <w:rPr>
          <w:sz w:val="28"/>
        </w:rPr>
        <w:t>УТВЕРЖДАЮ</w:t>
      </w:r>
    </w:p>
    <w:p w14:paraId="65F8DA90" w14:textId="77777777" w:rsidR="00255A22" w:rsidRPr="001E2D76" w:rsidRDefault="00255A22" w:rsidP="00255A22">
      <w:pPr>
        <w:tabs>
          <w:tab w:val="left" w:pos="2160"/>
        </w:tabs>
        <w:suppressAutoHyphens/>
        <w:spacing w:line="360" w:lineRule="auto"/>
        <w:ind w:left="113" w:right="113" w:firstLine="5467"/>
        <w:rPr>
          <w:sz w:val="28"/>
        </w:rPr>
      </w:pPr>
      <w:r w:rsidRPr="001E2D76">
        <w:rPr>
          <w:sz w:val="28"/>
        </w:rPr>
        <w:t>Зав. кафедрой</w:t>
      </w:r>
    </w:p>
    <w:p w14:paraId="16E5B3DC" w14:textId="77777777" w:rsidR="00255A22" w:rsidRPr="001E2D76" w:rsidRDefault="00096753" w:rsidP="00255A22">
      <w:pPr>
        <w:tabs>
          <w:tab w:val="left" w:pos="2160"/>
        </w:tabs>
        <w:suppressAutoHyphens/>
        <w:ind w:left="113" w:right="113" w:firstLine="7807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E9FC14" wp14:editId="767865DA">
                <wp:simplePos x="0" y="0"/>
                <wp:positionH relativeFrom="column">
                  <wp:posOffset>3543300</wp:posOffset>
                </wp:positionH>
                <wp:positionV relativeFrom="paragraph">
                  <wp:posOffset>180339</wp:posOffset>
                </wp:positionV>
                <wp:extent cx="1440180" cy="0"/>
                <wp:effectExtent l="0" t="0" r="26670" b="19050"/>
                <wp:wrapNone/>
                <wp:docPr id="100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E5277" id="Прямая соединительная линия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9pt,14.2pt" to="392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"/>
            </w:pict>
          </mc:Fallback>
        </mc:AlternateContent>
      </w:r>
      <w:r w:rsidR="00255A22" w:rsidRPr="001E2D76">
        <w:rPr>
          <w:sz w:val="28"/>
        </w:rPr>
        <w:t>Д.Е. Андрианов</w:t>
      </w:r>
    </w:p>
    <w:p w14:paraId="0531C7D5" w14:textId="77777777" w:rsidR="00255A22" w:rsidRPr="001E2D76" w:rsidRDefault="00255A22" w:rsidP="00255A22">
      <w:pPr>
        <w:tabs>
          <w:tab w:val="left" w:pos="2160"/>
        </w:tabs>
        <w:suppressAutoHyphens/>
        <w:spacing w:line="360" w:lineRule="auto"/>
        <w:ind w:left="113" w:right="113" w:firstLine="5467"/>
      </w:pPr>
      <w:r w:rsidRPr="001E2D76">
        <w:t xml:space="preserve">            (подпись)</w:t>
      </w:r>
    </w:p>
    <w:p w14:paraId="61CBDFBD" w14:textId="77777777" w:rsidR="00255A22" w:rsidRPr="00255A22" w:rsidRDefault="00255A22" w:rsidP="00255A22">
      <w:pPr>
        <w:ind w:right="629"/>
        <w:jc w:val="both"/>
        <w:rPr>
          <w:sz w:val="28"/>
        </w:rPr>
      </w:pPr>
      <w:r>
        <w:rPr>
          <w:rFonts w:ascii="Arial" w:hAnsi="Arial"/>
          <w:sz w:val="28"/>
        </w:rPr>
        <w:t xml:space="preserve">                                                                       </w:t>
      </w:r>
      <w:r w:rsidRPr="00255A22">
        <w:rPr>
          <w:sz w:val="28"/>
        </w:rPr>
        <w:t>"</w:t>
      </w:r>
      <w:r w:rsidR="00071B60">
        <w:rPr>
          <w:sz w:val="28"/>
          <w:u w:val="single"/>
        </w:rPr>
        <w:t xml:space="preserve">          </w:t>
      </w:r>
      <w:r w:rsidRPr="00255A22">
        <w:rPr>
          <w:sz w:val="28"/>
          <w:u w:val="single"/>
        </w:rPr>
        <w:t> </w:t>
      </w:r>
      <w:r w:rsidRPr="00255A22">
        <w:rPr>
          <w:sz w:val="28"/>
        </w:rPr>
        <w:t xml:space="preserve">" </w:t>
      </w:r>
      <w:r w:rsidR="00071B60">
        <w:rPr>
          <w:sz w:val="28"/>
          <w:u w:val="single"/>
        </w:rPr>
        <w:t xml:space="preserve">      </w:t>
      </w:r>
      <w:r w:rsidRPr="00255A22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 w:rsidR="00071B60">
        <w:rPr>
          <w:sz w:val="28"/>
          <w:u w:val="single"/>
        </w:rPr>
        <w:t xml:space="preserve">         </w:t>
      </w:r>
      <w:r w:rsidRPr="00255A22">
        <w:rPr>
          <w:sz w:val="28"/>
          <w:u w:val="single"/>
        </w:rPr>
        <w:t xml:space="preserve">        </w:t>
      </w:r>
      <w:r w:rsidRPr="00255A22">
        <w:rPr>
          <w:sz w:val="28"/>
        </w:rPr>
        <w:t xml:space="preserve"> 20</w:t>
      </w:r>
      <w:r w:rsidR="00396A32">
        <w:rPr>
          <w:sz w:val="28"/>
        </w:rPr>
        <w:t>22</w:t>
      </w:r>
      <w:r w:rsidRPr="00255A22">
        <w:rPr>
          <w:sz w:val="28"/>
        </w:rPr>
        <w:t>г.</w:t>
      </w:r>
    </w:p>
    <w:p w14:paraId="655339B0" w14:textId="77777777" w:rsidR="00255A22" w:rsidRPr="001E2D76" w:rsidRDefault="00255A22" w:rsidP="00255A22">
      <w:pPr>
        <w:tabs>
          <w:tab w:val="left" w:pos="2160"/>
        </w:tabs>
        <w:suppressAutoHyphens/>
        <w:ind w:left="113" w:right="113"/>
        <w:rPr>
          <w:sz w:val="28"/>
        </w:rPr>
      </w:pPr>
    </w:p>
    <w:p w14:paraId="44D90195" w14:textId="77777777" w:rsidR="005877BA" w:rsidRDefault="005877BA" w:rsidP="00255A22">
      <w:pPr>
        <w:pStyle w:val="caaieiaie7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ind w:left="113" w:right="113"/>
        <w:rPr>
          <w:rFonts w:ascii="Times New Roman" w:hAnsi="Times New Roman"/>
          <w:i w:val="0"/>
        </w:rPr>
      </w:pPr>
    </w:p>
    <w:p w14:paraId="541E9981" w14:textId="77777777" w:rsidR="00255A22" w:rsidRPr="005877BA" w:rsidRDefault="005877BA" w:rsidP="00255A22">
      <w:pPr>
        <w:pStyle w:val="caaieiaie7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ind w:left="113" w:right="113"/>
        <w:rPr>
          <w:rFonts w:ascii="Times New Roman" w:hAnsi="Times New Roman"/>
          <w:i w:val="0"/>
        </w:rPr>
      </w:pPr>
      <w:r w:rsidRPr="005877BA">
        <w:rPr>
          <w:rFonts w:ascii="Times New Roman" w:hAnsi="Times New Roman"/>
          <w:i w:val="0"/>
        </w:rPr>
        <w:t>БАКАЛАВРСКАЯ РАБОТА</w:t>
      </w:r>
    </w:p>
    <w:p w14:paraId="34F3C4AD" w14:textId="77777777" w:rsidR="00255A22" w:rsidRPr="001E2D76" w:rsidRDefault="00255A22" w:rsidP="00255A22">
      <w:pPr>
        <w:tabs>
          <w:tab w:val="left" w:pos="2160"/>
        </w:tabs>
        <w:suppressAutoHyphens/>
        <w:ind w:left="113" w:right="113"/>
        <w:rPr>
          <w:sz w:val="28"/>
        </w:rPr>
      </w:pPr>
    </w:p>
    <w:p w14:paraId="06CD0063" w14:textId="5D04DB4B" w:rsidR="00255A22" w:rsidRPr="00396A32" w:rsidRDefault="0080116D" w:rsidP="0080116D">
      <w:pPr>
        <w:tabs>
          <w:tab w:val="left" w:pos="2160"/>
        </w:tabs>
        <w:suppressAutoHyphens/>
        <w:spacing w:line="360" w:lineRule="auto"/>
        <w:ind w:left="709" w:right="99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29759764" wp14:editId="271BFC39">
                <wp:simplePos x="0" y="0"/>
                <wp:positionH relativeFrom="page">
                  <wp:posOffset>1184057</wp:posOffset>
                </wp:positionH>
                <wp:positionV relativeFrom="paragraph">
                  <wp:posOffset>499586</wp:posOffset>
                </wp:positionV>
                <wp:extent cx="5594841" cy="21643"/>
                <wp:effectExtent l="0" t="0" r="25400" b="35560"/>
                <wp:wrapNone/>
                <wp:docPr id="61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94841" cy="216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82965" id="Прямая соединительная линия 14" o:spid="_x0000_s1026" style="position:absolute;flip:y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93.25pt,39.35pt" to="533.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">
                <w10:wrap anchorx="page"/>
              </v:line>
            </w:pict>
          </mc:Fallback>
        </mc:AlternateContent>
      </w:r>
      <w:r w:rsidR="00096753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3E84D31" wp14:editId="01E600FC">
                <wp:simplePos x="0" y="0"/>
                <wp:positionH relativeFrom="column">
                  <wp:posOffset>870585</wp:posOffset>
                </wp:positionH>
                <wp:positionV relativeFrom="paragraph">
                  <wp:posOffset>185419</wp:posOffset>
                </wp:positionV>
                <wp:extent cx="5187315" cy="0"/>
                <wp:effectExtent l="0" t="0" r="13335" b="19050"/>
                <wp:wrapNone/>
                <wp:docPr id="99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7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ABBA" id="Прямая соединительная линия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4.6pt" to="47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"/>
            </w:pict>
          </mc:Fallback>
        </mc:AlternateContent>
      </w:r>
      <w:r w:rsidR="001F6265">
        <w:rPr>
          <w:sz w:val="28"/>
        </w:rPr>
        <w:t xml:space="preserve">Тема </w:t>
      </w:r>
      <w:r>
        <w:rPr>
          <w:sz w:val="28"/>
        </w:rPr>
        <w:t>Разработка и исследование алгоритма для комплексирования векторных данных с сохранением топологий</w:t>
      </w:r>
    </w:p>
    <w:p w14:paraId="019479C9" w14:textId="2C914B5C" w:rsidR="00255A22" w:rsidRPr="00150CE8" w:rsidRDefault="00096753" w:rsidP="00255A22">
      <w:pPr>
        <w:tabs>
          <w:tab w:val="left" w:pos="2160"/>
        </w:tabs>
        <w:suppressAutoHyphens/>
        <w:spacing w:line="360" w:lineRule="auto"/>
        <w:ind w:left="113" w:right="113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C06F27" wp14:editId="4475206F">
                <wp:simplePos x="0" y="0"/>
                <wp:positionH relativeFrom="column">
                  <wp:posOffset>457200</wp:posOffset>
                </wp:positionH>
                <wp:positionV relativeFrom="paragraph">
                  <wp:posOffset>175259</wp:posOffset>
                </wp:positionV>
                <wp:extent cx="5601335" cy="0"/>
                <wp:effectExtent l="0" t="0" r="18415" b="19050"/>
                <wp:wrapNone/>
                <wp:docPr id="9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B3032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3.8pt" to="477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"/>
            </w:pict>
          </mc:Fallback>
        </mc:AlternateContent>
      </w:r>
      <w:r w:rsidR="00255A22">
        <w:rPr>
          <w:sz w:val="28"/>
          <w:szCs w:val="28"/>
        </w:rPr>
        <w:t>МИВУ</w:t>
      </w:r>
      <w:r w:rsidR="00255A22" w:rsidRPr="004A79E1">
        <w:rPr>
          <w:sz w:val="28"/>
          <w:szCs w:val="28"/>
        </w:rPr>
        <w:t>.</w:t>
      </w:r>
      <w:r w:rsidR="005B0485">
        <w:rPr>
          <w:sz w:val="28"/>
        </w:rPr>
        <w:t>09</w:t>
      </w:r>
      <w:r w:rsidR="007A192B">
        <w:rPr>
          <w:sz w:val="28"/>
        </w:rPr>
        <w:t>.</w:t>
      </w:r>
      <w:r w:rsidR="005B0485">
        <w:rPr>
          <w:sz w:val="28"/>
        </w:rPr>
        <w:t>03</w:t>
      </w:r>
      <w:r w:rsidR="007A192B">
        <w:rPr>
          <w:sz w:val="28"/>
        </w:rPr>
        <w:t>.</w:t>
      </w:r>
      <w:r w:rsidR="005B0485">
        <w:rPr>
          <w:sz w:val="28"/>
        </w:rPr>
        <w:t>02-</w:t>
      </w:r>
      <w:r w:rsidR="00396A32">
        <w:rPr>
          <w:sz w:val="28"/>
        </w:rPr>
        <w:t>00</w:t>
      </w:r>
      <w:r w:rsidR="005B0485">
        <w:rPr>
          <w:sz w:val="28"/>
        </w:rPr>
        <w:t xml:space="preserve">.000 </w:t>
      </w:r>
      <w:r w:rsidR="005877BA">
        <w:rPr>
          <w:sz w:val="28"/>
        </w:rPr>
        <w:t>БР</w:t>
      </w:r>
    </w:p>
    <w:p w14:paraId="3810C0C1" w14:textId="77777777" w:rsidR="00255A22" w:rsidRPr="001E2D76" w:rsidRDefault="00255A22" w:rsidP="00255A22">
      <w:pPr>
        <w:tabs>
          <w:tab w:val="left" w:pos="2160"/>
        </w:tabs>
        <w:suppressAutoHyphens/>
        <w:spacing w:line="360" w:lineRule="auto"/>
        <w:ind w:left="113" w:right="113"/>
        <w:rPr>
          <w:sz w:val="28"/>
        </w:rPr>
      </w:pPr>
    </w:p>
    <w:p w14:paraId="75BF7072" w14:textId="77777777" w:rsidR="00255A22" w:rsidRPr="001E2D76" w:rsidRDefault="00255A22" w:rsidP="00255A22">
      <w:pPr>
        <w:pStyle w:val="caaieiaie5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580"/>
        </w:tabs>
        <w:suppressAutoHyphens/>
        <w:spacing w:line="360" w:lineRule="auto"/>
        <w:ind w:left="113" w:right="113" w:firstLine="5557"/>
        <w:rPr>
          <w:rFonts w:ascii="Times New Roman" w:hAnsi="Times New Roman"/>
        </w:rPr>
      </w:pPr>
      <w:r w:rsidRPr="001E2D76">
        <w:rPr>
          <w:rFonts w:ascii="Times New Roman" w:hAnsi="Times New Roman"/>
        </w:rPr>
        <w:t xml:space="preserve">Руководитель </w:t>
      </w:r>
    </w:p>
    <w:p w14:paraId="4C49C3E5" w14:textId="77777777" w:rsidR="00255A22" w:rsidRPr="001E2D76" w:rsidRDefault="00096753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5C6A1711" wp14:editId="6D03D1B9">
                <wp:simplePos x="0" y="0"/>
                <wp:positionH relativeFrom="column">
                  <wp:posOffset>3575685</wp:posOffset>
                </wp:positionH>
                <wp:positionV relativeFrom="paragraph">
                  <wp:posOffset>278764</wp:posOffset>
                </wp:positionV>
                <wp:extent cx="2339975" cy="0"/>
                <wp:effectExtent l="0" t="0" r="22225" b="19050"/>
                <wp:wrapNone/>
                <wp:docPr id="9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18EC2" id="Прямая соединительная линия 1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1.55pt,21.95pt" to="465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"/>
            </w:pict>
          </mc:Fallback>
        </mc:AlternateContent>
      </w:r>
      <w:r w:rsidR="00015AE2">
        <w:rPr>
          <w:sz w:val="28"/>
          <w:szCs w:val="28"/>
        </w:rPr>
        <w:t>Комкова С.В.</w:t>
      </w:r>
    </w:p>
    <w:p w14:paraId="44ECF30B" w14:textId="77777777" w:rsidR="00255A22" w:rsidRPr="001E2D76" w:rsidRDefault="00255A22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</w:pPr>
      <w:r w:rsidRPr="001E2D76">
        <w:t>(фамилия, инициалы)</w:t>
      </w:r>
    </w:p>
    <w:p w14:paraId="5134D871" w14:textId="77777777" w:rsidR="00255A22" w:rsidRPr="004428B0" w:rsidRDefault="00096753" w:rsidP="00255A22">
      <w:pPr>
        <w:suppressAutoHyphens/>
        <w:spacing w:line="360" w:lineRule="auto"/>
        <w:ind w:firstLine="5670"/>
        <w:rPr>
          <w:sz w:val="28"/>
          <w:szCs w:val="28"/>
        </w:rPr>
      </w:pPr>
      <w:bookmarkStart w:id="0" w:name="_Toc136207927"/>
      <w:bookmarkStart w:id="1" w:name="_Toc136243448"/>
      <w:bookmarkStart w:id="2" w:name="_Toc136243767"/>
      <w:bookmarkStart w:id="3" w:name="_Toc199908745"/>
      <w:bookmarkStart w:id="4" w:name="_Toc199908892"/>
      <w:bookmarkStart w:id="5" w:name="_Toc199908930"/>
      <w:bookmarkStart w:id="6" w:name="_Toc199909427"/>
      <w:bookmarkStart w:id="7" w:name="_Toc292232142"/>
      <w:bookmarkStart w:id="8" w:name="_Toc292232191"/>
      <w:bookmarkStart w:id="9" w:name="_Toc293840736"/>
      <w:bookmarkStart w:id="10" w:name="_Toc293851598"/>
      <w:bookmarkStart w:id="11" w:name="_Toc293851658"/>
      <w:bookmarkStart w:id="12" w:name="_Toc293852142"/>
      <w:bookmarkStart w:id="13" w:name="_Toc293852759"/>
      <w:bookmarkStart w:id="14" w:name="_Toc293852908"/>
      <w:bookmarkStart w:id="15" w:name="_Toc293853018"/>
      <w:bookmarkStart w:id="16" w:name="_Toc293853064"/>
      <w:bookmarkStart w:id="17" w:name="_Toc293854066"/>
      <w:bookmarkStart w:id="18" w:name="_Toc294121133"/>
      <w:bookmarkStart w:id="19" w:name="_Toc294126693"/>
      <w:bookmarkStart w:id="20" w:name="_Toc294160871"/>
      <w:bookmarkStart w:id="21" w:name="_Toc294365812"/>
      <w:bookmarkStart w:id="22" w:name="_Toc294505131"/>
      <w:bookmarkStart w:id="23" w:name="_Toc294565437"/>
      <w:bookmarkStart w:id="24" w:name="_Toc294565502"/>
      <w:bookmarkStart w:id="25" w:name="_Toc294733360"/>
      <w:bookmarkStart w:id="26" w:name="_Toc295073977"/>
      <w:bookmarkStart w:id="27" w:name="_Toc295079569"/>
      <w:bookmarkStart w:id="28" w:name="_Toc295105566"/>
      <w:bookmarkStart w:id="29" w:name="_Toc295110797"/>
      <w:bookmarkStart w:id="30" w:name="_Toc353636486"/>
      <w:bookmarkStart w:id="31" w:name="_Toc353638863"/>
      <w:bookmarkStart w:id="32" w:name="_Toc353639065"/>
      <w:bookmarkStart w:id="33" w:name="_Toc354525535"/>
      <w:bookmarkStart w:id="34" w:name="_Toc354525648"/>
      <w:bookmarkStart w:id="35" w:name="_Toc356898794"/>
      <w:bookmarkStart w:id="36" w:name="_Toc356898842"/>
      <w:bookmarkStart w:id="37" w:name="_Toc356904678"/>
      <w:bookmarkStart w:id="38" w:name="_Toc356909125"/>
      <w:bookmarkStart w:id="39" w:name="_Toc356912875"/>
      <w:bookmarkStart w:id="40" w:name="_Toc356930222"/>
      <w:bookmarkStart w:id="41" w:name="_Toc356930342"/>
      <w:bookmarkStart w:id="42" w:name="_Toc356933598"/>
      <w:bookmarkStart w:id="43" w:name="_Toc356985970"/>
      <w:bookmarkStart w:id="44" w:name="_Toc356986019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46918B49" wp14:editId="58994AB5">
                <wp:simplePos x="0" y="0"/>
                <wp:positionH relativeFrom="column">
                  <wp:posOffset>3584575</wp:posOffset>
                </wp:positionH>
                <wp:positionV relativeFrom="paragraph">
                  <wp:posOffset>227964</wp:posOffset>
                </wp:positionV>
                <wp:extent cx="2339975" cy="0"/>
                <wp:effectExtent l="0" t="0" r="22225" b="19050"/>
                <wp:wrapNone/>
                <wp:docPr id="95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95CB" id="Прямая соединительная линия 1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.25pt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"/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3605305" w14:textId="77777777" w:rsidR="00255A22" w:rsidRPr="001E2D76" w:rsidRDefault="00255A22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</w:pPr>
      <w:r w:rsidRPr="001E2D76">
        <w:t>(подпись)                                   (дата)</w:t>
      </w:r>
    </w:p>
    <w:p w14:paraId="515DDD34" w14:textId="77777777" w:rsidR="00255A22" w:rsidRPr="001E2D76" w:rsidRDefault="00096753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BD3DDC5" wp14:editId="59EF8424">
                <wp:simplePos x="0" y="0"/>
                <wp:positionH relativeFrom="column">
                  <wp:posOffset>4438650</wp:posOffset>
                </wp:positionH>
                <wp:positionV relativeFrom="paragraph">
                  <wp:posOffset>249554</wp:posOffset>
                </wp:positionV>
                <wp:extent cx="1485900" cy="0"/>
                <wp:effectExtent l="0" t="0" r="19050" b="19050"/>
                <wp:wrapNone/>
                <wp:docPr id="94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AF431" id="Прямая соединительная линия 9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9.5pt,19.65pt" to="466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"/>
            </w:pict>
          </mc:Fallback>
        </mc:AlternateContent>
      </w:r>
      <w:r w:rsidR="00255A22" w:rsidRPr="001E2D76">
        <w:rPr>
          <w:sz w:val="28"/>
        </w:rPr>
        <w:t xml:space="preserve">Студент         </w:t>
      </w:r>
      <w:r w:rsidR="00396A32">
        <w:rPr>
          <w:sz w:val="28"/>
        </w:rPr>
        <w:t>ИС-118</w:t>
      </w:r>
    </w:p>
    <w:p w14:paraId="18FBED6F" w14:textId="77777777" w:rsidR="00255A22" w:rsidRPr="001E2D76" w:rsidRDefault="00255A22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</w:pPr>
      <w:r w:rsidRPr="001E2D76">
        <w:t xml:space="preserve">                                   (группа)</w:t>
      </w:r>
    </w:p>
    <w:p w14:paraId="13D07120" w14:textId="46444A31" w:rsidR="00255A22" w:rsidRPr="0080116D" w:rsidRDefault="00096753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4AD2E0C" wp14:editId="12CC5B74">
                <wp:simplePos x="0" y="0"/>
                <wp:positionH relativeFrom="column">
                  <wp:posOffset>3581400</wp:posOffset>
                </wp:positionH>
                <wp:positionV relativeFrom="paragraph">
                  <wp:posOffset>285749</wp:posOffset>
                </wp:positionV>
                <wp:extent cx="2339975" cy="0"/>
                <wp:effectExtent l="0" t="0" r="22225" b="19050"/>
                <wp:wrapNone/>
                <wp:docPr id="93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2AAA4" id="Прямая соединительная линия 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pt,22.5pt" to="466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"/>
            </w:pict>
          </mc:Fallback>
        </mc:AlternateContent>
      </w:r>
      <w:r w:rsidR="0080116D">
        <w:rPr>
          <w:sz w:val="28"/>
        </w:rPr>
        <w:t>Кашин Н. П.</w:t>
      </w:r>
    </w:p>
    <w:p w14:paraId="3E909C23" w14:textId="77777777" w:rsidR="00255A22" w:rsidRPr="001E2D76" w:rsidRDefault="00255A22" w:rsidP="00255A22">
      <w:pPr>
        <w:tabs>
          <w:tab w:val="left" w:pos="2160"/>
          <w:tab w:val="left" w:pos="5580"/>
        </w:tabs>
        <w:suppressAutoHyphens/>
        <w:spacing w:line="360" w:lineRule="auto"/>
        <w:ind w:left="113" w:right="113" w:firstLine="5557"/>
      </w:pPr>
      <w:r w:rsidRPr="001E2D76">
        <w:t xml:space="preserve"> (фамилия, инициалы)</w:t>
      </w:r>
    </w:p>
    <w:p w14:paraId="4CC2B771" w14:textId="77777777" w:rsidR="00255A22" w:rsidRPr="001E2D76" w:rsidRDefault="00096753" w:rsidP="00255A22">
      <w:pPr>
        <w:tabs>
          <w:tab w:val="left" w:pos="2160"/>
          <w:tab w:val="left" w:pos="5580"/>
        </w:tabs>
        <w:suppressAutoHyphens/>
        <w:ind w:left="113" w:right="113" w:firstLine="5557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4DD237E" wp14:editId="72A77502">
                <wp:simplePos x="0" y="0"/>
                <wp:positionH relativeFrom="column">
                  <wp:posOffset>3582035</wp:posOffset>
                </wp:positionH>
                <wp:positionV relativeFrom="paragraph">
                  <wp:posOffset>167639</wp:posOffset>
                </wp:positionV>
                <wp:extent cx="2339975" cy="0"/>
                <wp:effectExtent l="0" t="0" r="22225" b="19050"/>
                <wp:wrapNone/>
                <wp:docPr id="92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56946" id="Прямая соединительная линия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.05pt,13.2pt" to="466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"/>
            </w:pict>
          </mc:Fallback>
        </mc:AlternateContent>
      </w:r>
      <w:r w:rsidR="00255A22" w:rsidRPr="001E2D76">
        <w:rPr>
          <w:sz w:val="28"/>
        </w:rPr>
        <w:t xml:space="preserve"> </w:t>
      </w:r>
    </w:p>
    <w:p w14:paraId="650443E3" w14:textId="77777777" w:rsidR="00255A22" w:rsidRPr="001E2D76" w:rsidRDefault="00255A22" w:rsidP="00255A22">
      <w:pPr>
        <w:tabs>
          <w:tab w:val="left" w:pos="2160"/>
          <w:tab w:val="left" w:pos="5580"/>
        </w:tabs>
        <w:suppressAutoHyphens/>
        <w:spacing w:line="360" w:lineRule="auto"/>
        <w:ind w:right="113" w:firstLine="5557"/>
      </w:pPr>
      <w:r w:rsidRPr="001E2D76">
        <w:t xml:space="preserve"> (подпись)                                     (дата)</w:t>
      </w:r>
    </w:p>
    <w:p w14:paraId="6FAD537F" w14:textId="77777777" w:rsidR="00255A22" w:rsidRDefault="00255A22" w:rsidP="00255A22">
      <w:pPr>
        <w:suppressAutoHyphens/>
        <w:spacing w:line="360" w:lineRule="auto"/>
        <w:ind w:left="113" w:right="113"/>
        <w:rPr>
          <w:sz w:val="28"/>
        </w:rPr>
      </w:pPr>
    </w:p>
    <w:p w14:paraId="67692EE3" w14:textId="77777777" w:rsidR="002D08A0" w:rsidRPr="001E2D76" w:rsidRDefault="002D08A0" w:rsidP="00255A22">
      <w:pPr>
        <w:suppressAutoHyphens/>
        <w:spacing w:line="360" w:lineRule="auto"/>
        <w:ind w:left="113" w:right="113"/>
        <w:rPr>
          <w:sz w:val="28"/>
        </w:rPr>
      </w:pPr>
    </w:p>
    <w:p w14:paraId="4938AF21" w14:textId="77777777" w:rsidR="00255A22" w:rsidRPr="00C14A1A" w:rsidRDefault="00255A22" w:rsidP="00255A22">
      <w:pPr>
        <w:suppressAutoHyphens/>
        <w:jc w:val="center"/>
        <w:rPr>
          <w:sz w:val="28"/>
          <w:szCs w:val="28"/>
        </w:rPr>
        <w:sectPr w:rsidR="00255A22" w:rsidRPr="00C14A1A" w:rsidSect="00C229D4">
          <w:headerReference w:type="default" r:id="rId8"/>
          <w:footerReference w:type="first" r:id="rId9"/>
          <w:pgSz w:w="11906" w:h="16838" w:code="9"/>
          <w:pgMar w:top="517" w:right="284" w:bottom="284" w:left="1134" w:header="142" w:footer="284" w:gutter="0"/>
          <w:cols w:space="708"/>
          <w:docGrid w:linePitch="360"/>
        </w:sectPr>
      </w:pPr>
      <w:bookmarkStart w:id="45" w:name="_Toc136207928"/>
      <w:bookmarkStart w:id="46" w:name="_Toc136243449"/>
      <w:bookmarkStart w:id="47" w:name="_Toc136243768"/>
      <w:r w:rsidRPr="001E2D76">
        <w:rPr>
          <w:sz w:val="28"/>
          <w:szCs w:val="28"/>
        </w:rPr>
        <w:t>Муром 20</w:t>
      </w:r>
      <w:bookmarkEnd w:id="45"/>
      <w:bookmarkEnd w:id="46"/>
      <w:bookmarkEnd w:id="47"/>
      <w:r w:rsidR="00396A32">
        <w:rPr>
          <w:sz w:val="28"/>
          <w:szCs w:val="28"/>
        </w:rPr>
        <w:t>2</w:t>
      </w:r>
      <w:r w:rsidR="00396A32" w:rsidRPr="00C14A1A">
        <w:rPr>
          <w:sz w:val="28"/>
          <w:szCs w:val="28"/>
        </w:rPr>
        <w:t>2</w:t>
      </w:r>
    </w:p>
    <w:p w14:paraId="1EA357B6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7B68A8F8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792739B6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70DDF2A0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0DB1D98B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7AF34EE2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63262671" w14:textId="77777777" w:rsidR="00396A32" w:rsidRPr="00D05D53" w:rsidRDefault="00396A32" w:rsidP="00396A32">
      <w:pPr>
        <w:spacing w:line="360" w:lineRule="auto"/>
        <w:ind w:right="284" w:firstLine="567"/>
        <w:jc w:val="both"/>
        <w:rPr>
          <w:sz w:val="28"/>
          <w:szCs w:val="28"/>
        </w:rPr>
      </w:pPr>
    </w:p>
    <w:p w14:paraId="499D9E15" w14:textId="77777777" w:rsidR="00396A32" w:rsidRPr="00D05D53" w:rsidRDefault="00396A32" w:rsidP="00396A32">
      <w:pPr>
        <w:spacing w:line="360" w:lineRule="auto"/>
        <w:ind w:right="284"/>
        <w:jc w:val="both"/>
        <w:rPr>
          <w:sz w:val="28"/>
          <w:szCs w:val="28"/>
        </w:rPr>
      </w:pPr>
    </w:p>
    <w:p w14:paraId="3EC66E16" w14:textId="77777777" w:rsidR="00396A32" w:rsidRPr="00D05D53" w:rsidRDefault="00396A32" w:rsidP="00396A32">
      <w:pPr>
        <w:spacing w:line="360" w:lineRule="auto"/>
        <w:ind w:right="284"/>
        <w:jc w:val="both"/>
        <w:rPr>
          <w:sz w:val="28"/>
          <w:szCs w:val="28"/>
        </w:rPr>
      </w:pPr>
    </w:p>
    <w:p w14:paraId="5D7A0F64" w14:textId="77777777" w:rsidR="00396A32" w:rsidRPr="00D05D53" w:rsidRDefault="00396A32" w:rsidP="00396A32">
      <w:pPr>
        <w:spacing w:line="360" w:lineRule="auto"/>
        <w:ind w:right="284"/>
        <w:jc w:val="both"/>
        <w:rPr>
          <w:sz w:val="28"/>
          <w:szCs w:val="28"/>
        </w:rPr>
      </w:pPr>
    </w:p>
    <w:p w14:paraId="2EAD6185" w14:textId="77777777" w:rsidR="00396A32" w:rsidRPr="00D05D53" w:rsidRDefault="00396A32" w:rsidP="00396A32">
      <w:pPr>
        <w:spacing w:line="360" w:lineRule="auto"/>
        <w:ind w:right="284"/>
        <w:jc w:val="both"/>
        <w:rPr>
          <w:sz w:val="28"/>
          <w:szCs w:val="28"/>
        </w:rPr>
      </w:pPr>
    </w:p>
    <w:p w14:paraId="4C82FE43" w14:textId="77777777" w:rsidR="00396A32" w:rsidRPr="00D05D53" w:rsidRDefault="00396A32" w:rsidP="00396A32">
      <w:pPr>
        <w:spacing w:line="360" w:lineRule="auto"/>
        <w:ind w:right="284"/>
        <w:jc w:val="both"/>
        <w:rPr>
          <w:sz w:val="28"/>
          <w:szCs w:val="28"/>
        </w:rPr>
      </w:pPr>
    </w:p>
    <w:p w14:paraId="58612D1A" w14:textId="77777777" w:rsidR="00396A32" w:rsidRDefault="00396A32" w:rsidP="00396A32">
      <w:pPr>
        <w:spacing w:line="360" w:lineRule="auto"/>
        <w:ind w:right="227"/>
        <w:jc w:val="both"/>
        <w:rPr>
          <w:noProof/>
          <w:sz w:val="28"/>
          <w:szCs w:val="28"/>
        </w:rPr>
      </w:pPr>
    </w:p>
    <w:p w14:paraId="230C1357" w14:textId="77777777" w:rsidR="00396A32" w:rsidRDefault="00396A32" w:rsidP="00396A32">
      <w:pPr>
        <w:spacing w:line="360" w:lineRule="auto"/>
        <w:ind w:right="227"/>
        <w:jc w:val="both"/>
        <w:rPr>
          <w:noProof/>
          <w:sz w:val="28"/>
          <w:szCs w:val="28"/>
        </w:rPr>
      </w:pPr>
    </w:p>
    <w:p w14:paraId="214EC2BB" w14:textId="3697F7A5" w:rsidR="00396A32" w:rsidRDefault="00396A32" w:rsidP="00396A32">
      <w:pPr>
        <w:spacing w:line="360" w:lineRule="auto"/>
        <w:ind w:right="227" w:firstLine="709"/>
        <w:jc w:val="both"/>
        <w:rPr>
          <w:noProof/>
          <w:sz w:val="28"/>
          <w:szCs w:val="28"/>
        </w:rPr>
      </w:pPr>
      <w:r w:rsidRPr="006C5992">
        <w:rPr>
          <w:noProof/>
          <w:sz w:val="28"/>
          <w:szCs w:val="28"/>
        </w:rPr>
        <w:t>В данно</w:t>
      </w:r>
      <w:r>
        <w:rPr>
          <w:noProof/>
          <w:sz w:val="28"/>
          <w:szCs w:val="28"/>
        </w:rPr>
        <w:t>й</w:t>
      </w:r>
      <w:r w:rsidRPr="006C599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бакалаврской работе выпо</w:t>
      </w:r>
      <w:r w:rsidR="0080116D">
        <w:rPr>
          <w:noProof/>
          <w:sz w:val="28"/>
          <w:szCs w:val="28"/>
        </w:rPr>
        <w:t>лнен</w:t>
      </w:r>
      <w:r w:rsidR="00B12766">
        <w:rPr>
          <w:noProof/>
          <w:sz w:val="28"/>
          <w:szCs w:val="28"/>
        </w:rPr>
        <w:t xml:space="preserve">ы реализация и иследование алгоритма комплексирования векторных </w:t>
      </w:r>
    </w:p>
    <w:p w14:paraId="65913668" w14:textId="77777777" w:rsidR="00396A32" w:rsidRDefault="00396A32" w:rsidP="00396A32">
      <w:pPr>
        <w:spacing w:line="360" w:lineRule="auto"/>
        <w:ind w:right="227" w:firstLine="709"/>
        <w:jc w:val="both"/>
        <w:rPr>
          <w:noProof/>
          <w:sz w:val="28"/>
          <w:szCs w:val="28"/>
        </w:rPr>
      </w:pPr>
    </w:p>
    <w:p w14:paraId="0EE10FA6" w14:textId="77777777" w:rsidR="00396A32" w:rsidRPr="004D2C15" w:rsidRDefault="00396A32" w:rsidP="00396A32">
      <w:pPr>
        <w:spacing w:line="360" w:lineRule="auto"/>
        <w:ind w:right="284" w:firstLine="709"/>
        <w:jc w:val="both"/>
        <w:rPr>
          <w:sz w:val="28"/>
          <w:szCs w:val="28"/>
          <w:lang w:val="en-US"/>
        </w:rPr>
      </w:pPr>
      <w:r w:rsidRPr="002914ED">
        <w:rPr>
          <w:sz w:val="28"/>
          <w:szCs w:val="28"/>
        </w:rPr>
        <w:t>Табл</w:t>
      </w:r>
      <w:r w:rsidR="00A36A1F">
        <w:rPr>
          <w:sz w:val="28"/>
          <w:szCs w:val="28"/>
          <w:lang w:val="en-US"/>
        </w:rPr>
        <w:t xml:space="preserve">. </w:t>
      </w:r>
      <w:r w:rsidR="00A36A1F" w:rsidRPr="00A36A1F">
        <w:rPr>
          <w:sz w:val="28"/>
          <w:szCs w:val="28"/>
          <w:lang w:val="en-US"/>
        </w:rPr>
        <w:t>1</w:t>
      </w:r>
      <w:r w:rsidRPr="004D2C15">
        <w:rPr>
          <w:sz w:val="28"/>
          <w:szCs w:val="28"/>
          <w:lang w:val="en-US"/>
        </w:rPr>
        <w:t xml:space="preserve">. </w:t>
      </w:r>
      <w:r w:rsidRPr="002914ED">
        <w:rPr>
          <w:sz w:val="28"/>
          <w:szCs w:val="28"/>
        </w:rPr>
        <w:t>Ил</w:t>
      </w:r>
      <w:r w:rsidR="00A36A1F">
        <w:rPr>
          <w:sz w:val="28"/>
          <w:szCs w:val="28"/>
          <w:lang w:val="en-US"/>
        </w:rPr>
        <w:t xml:space="preserve">. </w:t>
      </w:r>
      <w:r w:rsidR="0041300C">
        <w:rPr>
          <w:sz w:val="28"/>
          <w:szCs w:val="28"/>
          <w:lang w:val="en-US"/>
        </w:rPr>
        <w:t>5</w:t>
      </w:r>
      <w:r w:rsidR="0041300C" w:rsidRPr="00767A45">
        <w:rPr>
          <w:sz w:val="28"/>
          <w:szCs w:val="28"/>
          <w:lang w:val="en-US"/>
        </w:rPr>
        <w:t>5</w:t>
      </w:r>
      <w:r w:rsidRPr="004D2C15">
        <w:rPr>
          <w:sz w:val="28"/>
          <w:szCs w:val="28"/>
          <w:lang w:val="en-US"/>
        </w:rPr>
        <w:t xml:space="preserve">. </w:t>
      </w:r>
      <w:r w:rsidRPr="002914ED">
        <w:rPr>
          <w:sz w:val="28"/>
          <w:szCs w:val="28"/>
        </w:rPr>
        <w:t>Библ</w:t>
      </w:r>
      <w:r w:rsidR="00A36A1F">
        <w:rPr>
          <w:sz w:val="28"/>
          <w:szCs w:val="28"/>
          <w:lang w:val="en-US"/>
        </w:rPr>
        <w:t xml:space="preserve">. </w:t>
      </w:r>
      <w:r w:rsidR="00A36A1F" w:rsidRPr="00A36A1F">
        <w:rPr>
          <w:sz w:val="28"/>
          <w:szCs w:val="28"/>
          <w:lang w:val="en-US"/>
        </w:rPr>
        <w:t>1</w:t>
      </w:r>
      <w:r w:rsidR="00A36A1F" w:rsidRPr="00215597">
        <w:rPr>
          <w:sz w:val="28"/>
          <w:szCs w:val="28"/>
          <w:lang w:val="en-US"/>
        </w:rPr>
        <w:t>9</w:t>
      </w:r>
      <w:r w:rsidRPr="004D2C15">
        <w:rPr>
          <w:sz w:val="28"/>
          <w:szCs w:val="28"/>
          <w:lang w:val="en-US"/>
        </w:rPr>
        <w:t>.</w:t>
      </w:r>
    </w:p>
    <w:p w14:paraId="6B21FAF0" w14:textId="77777777" w:rsidR="00396A32" w:rsidRPr="004D2C15" w:rsidRDefault="00396A32" w:rsidP="00396A32">
      <w:pPr>
        <w:spacing w:line="360" w:lineRule="auto"/>
        <w:ind w:right="227" w:firstLine="709"/>
        <w:jc w:val="both"/>
        <w:rPr>
          <w:noProof/>
          <w:sz w:val="28"/>
          <w:szCs w:val="28"/>
          <w:lang w:val="en-US"/>
        </w:rPr>
      </w:pPr>
    </w:p>
    <w:p w14:paraId="70E21D77" w14:textId="77777777" w:rsidR="002F1550" w:rsidRPr="004D2C15" w:rsidRDefault="007A192B" w:rsidP="007A192B">
      <w:pPr>
        <w:rPr>
          <w:rFonts w:ascii="Arial" w:hAnsi="Arial"/>
          <w:b/>
          <w:sz w:val="28"/>
          <w:lang w:val="en-US"/>
        </w:rPr>
      </w:pPr>
      <w:r w:rsidRPr="004D2C15">
        <w:rPr>
          <w:rFonts w:ascii="Arial" w:hAnsi="Arial"/>
          <w:b/>
          <w:sz w:val="28"/>
          <w:lang w:val="en-US"/>
        </w:rPr>
        <w:br w:type="page"/>
      </w:r>
    </w:p>
    <w:p w14:paraId="2D9163D4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3DAF90C3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13514D07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3104C442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1EE9F317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101F8E67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25A6BF1D" w14:textId="77777777" w:rsidR="00396A32" w:rsidRPr="004D2C15" w:rsidRDefault="00396A32" w:rsidP="00396A32">
      <w:pPr>
        <w:spacing w:line="360" w:lineRule="auto"/>
        <w:ind w:right="284" w:firstLine="567"/>
        <w:jc w:val="both"/>
        <w:rPr>
          <w:sz w:val="28"/>
          <w:szCs w:val="28"/>
          <w:lang w:val="en-US"/>
        </w:rPr>
      </w:pPr>
    </w:p>
    <w:p w14:paraId="08FE9022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28EC1E9A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055EC0E8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1F1B3849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724AFE3E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4208736E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594113CF" w14:textId="77777777" w:rsidR="00396A32" w:rsidRPr="004D2C15" w:rsidRDefault="00396A32" w:rsidP="00396A32">
      <w:pPr>
        <w:spacing w:line="360" w:lineRule="auto"/>
        <w:ind w:right="284"/>
        <w:jc w:val="both"/>
        <w:rPr>
          <w:sz w:val="28"/>
          <w:szCs w:val="28"/>
          <w:lang w:val="en-US"/>
        </w:rPr>
      </w:pPr>
    </w:p>
    <w:p w14:paraId="30A1C5AA" w14:textId="64E4E658" w:rsidR="00015AE2" w:rsidRPr="00215597" w:rsidRDefault="00015AE2" w:rsidP="0019477B">
      <w:pPr>
        <w:spacing w:line="360" w:lineRule="auto"/>
        <w:ind w:right="284" w:firstLine="709"/>
        <w:jc w:val="both"/>
        <w:rPr>
          <w:noProof/>
          <w:sz w:val="28"/>
          <w:szCs w:val="28"/>
          <w:lang w:val="en-US"/>
        </w:rPr>
      </w:pPr>
    </w:p>
    <w:p w14:paraId="4928DFF3" w14:textId="77777777" w:rsidR="001F6265" w:rsidRPr="00215597" w:rsidRDefault="001F6265" w:rsidP="0019477B">
      <w:pPr>
        <w:spacing w:line="360" w:lineRule="auto"/>
        <w:ind w:right="284" w:firstLine="709"/>
        <w:jc w:val="both"/>
        <w:rPr>
          <w:sz w:val="28"/>
          <w:szCs w:val="28"/>
          <w:highlight w:val="yellow"/>
          <w:lang w:val="en-US"/>
        </w:rPr>
      </w:pPr>
    </w:p>
    <w:p w14:paraId="40245B46" w14:textId="77777777" w:rsidR="00A57C5C" w:rsidRPr="00091A9D" w:rsidRDefault="00396A32" w:rsidP="00396A32">
      <w:pPr>
        <w:spacing w:line="360" w:lineRule="auto"/>
        <w:ind w:right="227" w:firstLine="709"/>
        <w:jc w:val="both"/>
        <w:rPr>
          <w:b/>
          <w:sz w:val="28"/>
          <w:szCs w:val="28"/>
        </w:rPr>
      </w:pPr>
      <w:r w:rsidRPr="002914ED">
        <w:rPr>
          <w:sz w:val="28"/>
          <w:szCs w:val="28"/>
          <w:lang w:val="en-US"/>
        </w:rPr>
        <w:t>Table</w:t>
      </w:r>
      <w:r w:rsidRPr="002914ED">
        <w:rPr>
          <w:sz w:val="28"/>
          <w:szCs w:val="28"/>
        </w:rPr>
        <w:t xml:space="preserve">. </w:t>
      </w:r>
      <w:r w:rsidR="00A36A1F">
        <w:rPr>
          <w:sz w:val="28"/>
          <w:szCs w:val="28"/>
        </w:rPr>
        <w:t>1</w:t>
      </w:r>
      <w:r w:rsidRPr="002914ED">
        <w:rPr>
          <w:sz w:val="28"/>
          <w:szCs w:val="28"/>
        </w:rPr>
        <w:t xml:space="preserve">. </w:t>
      </w:r>
      <w:r w:rsidRPr="002914ED">
        <w:rPr>
          <w:sz w:val="28"/>
          <w:szCs w:val="28"/>
          <w:lang w:val="en-US"/>
        </w:rPr>
        <w:t>Il</w:t>
      </w:r>
      <w:r w:rsidR="0041300C">
        <w:rPr>
          <w:sz w:val="28"/>
          <w:szCs w:val="28"/>
        </w:rPr>
        <w:t>.55</w:t>
      </w:r>
      <w:r w:rsidRPr="002914ED">
        <w:rPr>
          <w:sz w:val="28"/>
          <w:szCs w:val="28"/>
        </w:rPr>
        <w:t xml:space="preserve">. </w:t>
      </w:r>
      <w:r w:rsidRPr="002914ED">
        <w:rPr>
          <w:sz w:val="28"/>
          <w:szCs w:val="28"/>
          <w:lang w:val="en-US"/>
        </w:rPr>
        <w:t>Bibl</w:t>
      </w:r>
      <w:r w:rsidRPr="002914ED">
        <w:rPr>
          <w:sz w:val="28"/>
          <w:szCs w:val="28"/>
        </w:rPr>
        <w:t xml:space="preserve">. </w:t>
      </w:r>
      <w:r w:rsidR="00A36A1F">
        <w:rPr>
          <w:sz w:val="28"/>
          <w:szCs w:val="28"/>
        </w:rPr>
        <w:t>19</w:t>
      </w:r>
      <w:r w:rsidRPr="002914ED">
        <w:rPr>
          <w:sz w:val="28"/>
          <w:szCs w:val="28"/>
        </w:rPr>
        <w:t>.</w:t>
      </w:r>
    </w:p>
    <w:p w14:paraId="6B5C55BA" w14:textId="77777777" w:rsidR="00C14A1A" w:rsidRDefault="00C14A1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5051BE73" w14:textId="77777777" w:rsidR="00C14A1A" w:rsidRPr="00E904D0" w:rsidRDefault="00C14A1A" w:rsidP="00C14A1A">
      <w:pPr>
        <w:widowControl w:val="0"/>
        <w:autoSpaceDE w:val="0"/>
        <w:autoSpaceDN w:val="0"/>
        <w:adjustRightInd w:val="0"/>
        <w:jc w:val="center"/>
      </w:pPr>
      <w:r w:rsidRPr="00E904D0">
        <w:lastRenderedPageBreak/>
        <w:t>Министерство науки и высшего образования Российской Федерации</w:t>
      </w:r>
    </w:p>
    <w:p w14:paraId="6B042FFF" w14:textId="77777777" w:rsidR="00C14A1A" w:rsidRPr="00E904D0" w:rsidRDefault="00C14A1A" w:rsidP="00C14A1A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E904D0">
        <w:rPr>
          <w:b/>
          <w:bCs/>
          <w:sz w:val="28"/>
          <w:szCs w:val="28"/>
        </w:rPr>
        <w:t>Муромский институт (филиал)</w:t>
      </w:r>
    </w:p>
    <w:p w14:paraId="1AB22AE5" w14:textId="77777777" w:rsidR="00C14A1A" w:rsidRPr="00E904D0" w:rsidRDefault="00C14A1A" w:rsidP="00C14A1A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E904D0">
        <w:rPr>
          <w:sz w:val="22"/>
          <w:szCs w:val="22"/>
        </w:rPr>
        <w:t>федерального государственного образовательного учреждения высшего образования</w:t>
      </w:r>
    </w:p>
    <w:p w14:paraId="40246457" w14:textId="77777777" w:rsidR="00C14A1A" w:rsidRPr="00E904D0" w:rsidRDefault="00C14A1A" w:rsidP="00C14A1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E904D0">
        <w:rPr>
          <w:b/>
          <w:sz w:val="28"/>
          <w:szCs w:val="28"/>
        </w:rPr>
        <w:t xml:space="preserve">«Владимирский государственный университет </w:t>
      </w:r>
    </w:p>
    <w:p w14:paraId="4F2A2C94" w14:textId="77777777" w:rsidR="00C14A1A" w:rsidRPr="00E904D0" w:rsidRDefault="00C14A1A" w:rsidP="00C14A1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E904D0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FD14D7" w14:textId="77777777" w:rsidR="00C14A1A" w:rsidRDefault="00C14A1A" w:rsidP="00C14A1A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E904D0">
        <w:rPr>
          <w:b/>
        </w:rPr>
        <w:t>(МИ ВлГУ)</w:t>
      </w:r>
      <w:r>
        <w:rPr>
          <w:b/>
        </w:rPr>
        <w:t xml:space="preserve"> </w:t>
      </w:r>
    </w:p>
    <w:p w14:paraId="4B15453C" w14:textId="77777777" w:rsidR="00C14A1A" w:rsidRDefault="00C14A1A" w:rsidP="00C14A1A">
      <w:pPr>
        <w:ind w:left="142"/>
        <w:jc w:val="center"/>
        <w:rPr>
          <w:i/>
          <w:sz w:val="80"/>
          <w:szCs w:val="80"/>
        </w:rPr>
      </w:pPr>
    </w:p>
    <w:p w14:paraId="0A0DF36E" w14:textId="77777777" w:rsidR="00C14A1A" w:rsidRDefault="00C14A1A" w:rsidP="00C14A1A">
      <w:pPr>
        <w:ind w:left="142"/>
        <w:jc w:val="center"/>
        <w:rPr>
          <w:i/>
          <w:sz w:val="80"/>
          <w:szCs w:val="80"/>
        </w:rPr>
      </w:pPr>
    </w:p>
    <w:p w14:paraId="54407443" w14:textId="77777777" w:rsidR="00C14A1A" w:rsidRDefault="00096753" w:rsidP="00C14A1A">
      <w:pPr>
        <w:ind w:left="142"/>
        <w:jc w:val="center"/>
        <w:rPr>
          <w:i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1D40BE92" wp14:editId="57DBAFCB">
                <wp:simplePos x="0" y="0"/>
                <wp:positionH relativeFrom="page">
                  <wp:posOffset>746125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98" name="Прямоугольник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778F8" id="Прямоугольник 98" o:spid="_x0000_s1026" style="position:absolute;margin-left:58.75pt;margin-top:19.85pt;width:518.8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47B91C1C" w14:textId="77777777" w:rsidR="00C14A1A" w:rsidRPr="009C4690" w:rsidRDefault="00C14A1A" w:rsidP="00C14A1A">
      <w:pPr>
        <w:ind w:left="142"/>
        <w:jc w:val="center"/>
        <w:rPr>
          <w:i/>
          <w:sz w:val="80"/>
          <w:szCs w:val="80"/>
        </w:rPr>
      </w:pPr>
      <w:r w:rsidRPr="009C4690">
        <w:rPr>
          <w:i/>
          <w:sz w:val="80"/>
          <w:szCs w:val="80"/>
        </w:rPr>
        <w:t>ПОЯСНИТЕЛЬНАЯ</w:t>
      </w:r>
    </w:p>
    <w:p w14:paraId="23783BFC" w14:textId="77777777" w:rsidR="00C14A1A" w:rsidRPr="009C4690" w:rsidRDefault="00C14A1A" w:rsidP="00C14A1A">
      <w:pPr>
        <w:ind w:left="142"/>
        <w:jc w:val="center"/>
        <w:rPr>
          <w:i/>
          <w:sz w:val="80"/>
          <w:szCs w:val="80"/>
        </w:rPr>
      </w:pPr>
      <w:r w:rsidRPr="009C4690">
        <w:rPr>
          <w:i/>
          <w:sz w:val="80"/>
          <w:szCs w:val="80"/>
        </w:rPr>
        <w:t>ЗАПИСКА</w:t>
      </w:r>
    </w:p>
    <w:p w14:paraId="56A1F5E8" w14:textId="77777777" w:rsidR="00C14A1A" w:rsidRPr="009C4690" w:rsidRDefault="00C14A1A" w:rsidP="00C14A1A">
      <w:pPr>
        <w:rPr>
          <w:noProof/>
          <w:sz w:val="80"/>
          <w:szCs w:val="80"/>
        </w:rPr>
      </w:pPr>
    </w:p>
    <w:p w14:paraId="1E63AA70" w14:textId="424EB7EB" w:rsidR="00C14A1A" w:rsidRPr="009644C4" w:rsidRDefault="00E978F6" w:rsidP="00E978F6">
      <w:pPr>
        <w:tabs>
          <w:tab w:val="left" w:pos="2160"/>
        </w:tabs>
        <w:suppressAutoHyphens/>
        <w:spacing w:line="360" w:lineRule="auto"/>
        <w:ind w:left="709" w:right="87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69856" behindDoc="0" locked="0" layoutInCell="1" allowOverlap="1" wp14:anchorId="6067BEA8" wp14:editId="5CD46487">
                <wp:simplePos x="0" y="0"/>
                <wp:positionH relativeFrom="page">
                  <wp:posOffset>1177746</wp:posOffset>
                </wp:positionH>
                <wp:positionV relativeFrom="paragraph">
                  <wp:posOffset>499643</wp:posOffset>
                </wp:positionV>
                <wp:extent cx="5603443" cy="3658"/>
                <wp:effectExtent l="0" t="0" r="35560" b="34925"/>
                <wp:wrapNone/>
                <wp:docPr id="1361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3443" cy="36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70876" id="Прямая соединительная линия 22" o:spid="_x0000_s1026" style="position:absolute;flip:y;z-index:25176985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92.75pt,39.35pt" to="533.9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1F3E6E6" wp14:editId="202A3AD6">
                <wp:simplePos x="0" y="0"/>
                <wp:positionH relativeFrom="column">
                  <wp:posOffset>880110</wp:posOffset>
                </wp:positionH>
                <wp:positionV relativeFrom="paragraph">
                  <wp:posOffset>184784</wp:posOffset>
                </wp:positionV>
                <wp:extent cx="5187315" cy="0"/>
                <wp:effectExtent l="0" t="0" r="13335" b="19050"/>
                <wp:wrapNone/>
                <wp:docPr id="91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7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3B135" id="Прямая соединительная линия 22" o:spid="_x0000_s1026" style="position:absolute;flip:y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9.3pt,14.55pt" to="477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"/>
            </w:pict>
          </mc:Fallback>
        </mc:AlternateContent>
      </w:r>
      <w:r w:rsidR="00580359">
        <w:rPr>
          <w:sz w:val="28"/>
        </w:rPr>
        <w:t>Тема</w:t>
      </w:r>
      <w:r w:rsidR="00C14A1A">
        <w:rPr>
          <w:sz w:val="28"/>
        </w:rPr>
        <w:t xml:space="preserve"> </w:t>
      </w:r>
      <w:r w:rsidR="00015AE2">
        <w:rPr>
          <w:sz w:val="28"/>
        </w:rPr>
        <w:t xml:space="preserve">Разработка </w:t>
      </w:r>
      <w:r>
        <w:rPr>
          <w:sz w:val="28"/>
        </w:rPr>
        <w:t xml:space="preserve">и исследование алгоритма для комплексирования векторных данных с сохранением топологий </w:t>
      </w:r>
    </w:p>
    <w:p w14:paraId="708E4667" w14:textId="1C2F6657" w:rsidR="00C14A1A" w:rsidRPr="009C4690" w:rsidRDefault="00096753" w:rsidP="00C14A1A">
      <w:pPr>
        <w:tabs>
          <w:tab w:val="left" w:pos="2160"/>
        </w:tabs>
        <w:suppressAutoHyphens/>
        <w:spacing w:line="360" w:lineRule="auto"/>
        <w:ind w:left="113" w:right="113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51A359C3" wp14:editId="02B77D43">
                <wp:simplePos x="0" y="0"/>
                <wp:positionH relativeFrom="column">
                  <wp:posOffset>466090</wp:posOffset>
                </wp:positionH>
                <wp:positionV relativeFrom="paragraph">
                  <wp:posOffset>174624</wp:posOffset>
                </wp:positionV>
                <wp:extent cx="5601335" cy="0"/>
                <wp:effectExtent l="0" t="0" r="18415" b="1905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D02CD" id="Прямая соединительная линия 113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6.7pt,13.75pt" to="477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"/>
            </w:pict>
          </mc:Fallback>
        </mc:AlternateContent>
      </w:r>
      <w:r w:rsidR="00C14A1A" w:rsidRPr="009C4690">
        <w:rPr>
          <w:sz w:val="28"/>
          <w:szCs w:val="28"/>
        </w:rPr>
        <w:t>МИВУ.</w:t>
      </w:r>
      <w:r w:rsidR="00C14A1A" w:rsidRPr="009C4690">
        <w:rPr>
          <w:sz w:val="28"/>
          <w:szCs w:val="24"/>
        </w:rPr>
        <w:t>09.03.0</w:t>
      </w:r>
      <w:r w:rsidR="00C14A1A">
        <w:rPr>
          <w:sz w:val="28"/>
          <w:szCs w:val="24"/>
        </w:rPr>
        <w:t>2</w:t>
      </w:r>
      <w:r w:rsidR="00C14A1A" w:rsidRPr="009C4690">
        <w:rPr>
          <w:sz w:val="28"/>
          <w:szCs w:val="24"/>
        </w:rPr>
        <w:t xml:space="preserve"> - </w:t>
      </w:r>
      <w:r w:rsidR="00C14A1A">
        <w:rPr>
          <w:sz w:val="28"/>
          <w:szCs w:val="24"/>
        </w:rPr>
        <w:t>00.000 ПЗ</w:t>
      </w:r>
    </w:p>
    <w:p w14:paraId="1D2FD4B5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4EFFDDD3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48EDB8B9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62D47F93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0D2F1999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62F5CB56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0A868A65" w14:textId="77777777" w:rsidR="00C14A1A" w:rsidRDefault="00C14A1A" w:rsidP="00C14A1A">
      <w:pPr>
        <w:spacing w:line="360" w:lineRule="auto"/>
        <w:ind w:right="284"/>
        <w:rPr>
          <w:sz w:val="28"/>
          <w:szCs w:val="28"/>
        </w:rPr>
      </w:pPr>
    </w:p>
    <w:p w14:paraId="66780A99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263B7B7B" w14:textId="77777777" w:rsidR="00C14A1A" w:rsidRDefault="00C14A1A" w:rsidP="00C14A1A">
      <w:pPr>
        <w:spacing w:line="360" w:lineRule="auto"/>
        <w:ind w:right="284" w:firstLine="567"/>
        <w:jc w:val="center"/>
        <w:rPr>
          <w:sz w:val="28"/>
          <w:szCs w:val="28"/>
        </w:rPr>
      </w:pPr>
    </w:p>
    <w:p w14:paraId="52FCE6BD" w14:textId="77777777" w:rsidR="00C14A1A" w:rsidRDefault="00C14A1A" w:rsidP="00C14A1A">
      <w:pPr>
        <w:spacing w:line="360" w:lineRule="auto"/>
        <w:ind w:right="284"/>
        <w:rPr>
          <w:sz w:val="28"/>
          <w:szCs w:val="28"/>
        </w:rPr>
      </w:pPr>
    </w:p>
    <w:p w14:paraId="4B2CBE52" w14:textId="77777777" w:rsidR="00C14A1A" w:rsidRDefault="00C14A1A" w:rsidP="00C14A1A">
      <w:pPr>
        <w:spacing w:line="360" w:lineRule="auto"/>
        <w:ind w:right="284"/>
        <w:rPr>
          <w:sz w:val="28"/>
          <w:szCs w:val="28"/>
        </w:rPr>
      </w:pPr>
    </w:p>
    <w:p w14:paraId="0E8E2B94" w14:textId="77777777" w:rsidR="00A57C5C" w:rsidRPr="00091A9D" w:rsidRDefault="00C14A1A" w:rsidP="00C14A1A">
      <w:pPr>
        <w:spacing w:line="360" w:lineRule="auto"/>
        <w:ind w:right="284" w:firstLine="567"/>
        <w:jc w:val="center"/>
        <w:rPr>
          <w:rFonts w:ascii="Arial" w:hAnsi="Arial"/>
          <w:b/>
          <w:sz w:val="28"/>
        </w:rPr>
        <w:sectPr w:rsidR="00A57C5C" w:rsidRPr="00091A9D" w:rsidSect="00C229D4">
          <w:headerReference w:type="default" r:id="rId10"/>
          <w:footerReference w:type="default" r:id="rId11"/>
          <w:pgSz w:w="11907" w:h="16840" w:code="9"/>
          <w:pgMar w:top="851" w:right="397" w:bottom="851" w:left="1134" w:header="0" w:footer="0" w:gutter="0"/>
          <w:cols w:space="720"/>
        </w:sectPr>
      </w:pPr>
      <w:r>
        <w:rPr>
          <w:sz w:val="28"/>
          <w:szCs w:val="28"/>
        </w:rPr>
        <w:t>Муром 2022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376903573"/>
        <w:docPartObj>
          <w:docPartGallery w:val="Table of Contents"/>
          <w:docPartUnique/>
        </w:docPartObj>
      </w:sdtPr>
      <w:sdtEndPr/>
      <w:sdtContent>
        <w:p w14:paraId="7F2A93CB" w14:textId="77777777" w:rsidR="00BC51A9" w:rsidRPr="00C93483" w:rsidRDefault="00BC51A9" w:rsidP="00BC51A9">
          <w:pPr>
            <w:pStyle w:val="afc"/>
            <w:spacing w:after="480"/>
            <w:ind w:left="284" w:right="425"/>
            <w:jc w:val="center"/>
            <w:rPr>
              <w:rFonts w:ascii="Times New Roman" w:hAnsi="Times New Roman"/>
              <w:b w:val="0"/>
              <w:color w:val="auto"/>
            </w:rPr>
          </w:pPr>
          <w:r w:rsidRPr="00C93483">
            <w:rPr>
              <w:rFonts w:ascii="Times New Roman" w:hAnsi="Times New Roman"/>
              <w:b w:val="0"/>
              <w:color w:val="auto"/>
            </w:rPr>
            <w:t>СОДЕРЖАНИЕ</w:t>
          </w:r>
        </w:p>
        <w:p w14:paraId="1F74DA72" w14:textId="77777777" w:rsidR="003212FA" w:rsidRPr="003212FA" w:rsidRDefault="00BC51A9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r w:rsidRPr="003212FA">
            <w:rPr>
              <w:i w:val="0"/>
              <w:sz w:val="28"/>
              <w:szCs w:val="28"/>
            </w:rPr>
            <w:fldChar w:fldCharType="begin"/>
          </w:r>
          <w:r w:rsidRPr="003212FA">
            <w:rPr>
              <w:i w:val="0"/>
              <w:sz w:val="28"/>
              <w:szCs w:val="28"/>
            </w:rPr>
            <w:instrText xml:space="preserve"> TOC \o "1-3" \h \z \u </w:instrText>
          </w:r>
          <w:r w:rsidRPr="003212FA">
            <w:rPr>
              <w:i w:val="0"/>
              <w:sz w:val="28"/>
              <w:szCs w:val="28"/>
            </w:rPr>
            <w:fldChar w:fldCharType="separate"/>
          </w:r>
          <w:hyperlink w:anchor="_Toc104883674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_Toc104883674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7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CF917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75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1</w:t>
            </w:r>
            <w:r w:rsidR="003212FA" w:rsidRPr="003212FA">
              <w:rPr>
                <w:rFonts w:asciiTheme="minorHAnsi" w:eastAsiaTheme="minorEastAsia" w:hAnsiTheme="minorHAnsi" w:cstheme="minorBidi"/>
                <w:i w:val="0"/>
                <w:noProof/>
                <w:sz w:val="28"/>
                <w:szCs w:val="28"/>
              </w:rPr>
              <w:tab/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  <w:shd w:val="clear" w:color="auto" w:fill="FFFFFF"/>
              </w:rPr>
              <w:t>Обзор существующих аналогов распознавания аномального зрачка глаза человека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_Toc104883675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9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CD19A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76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2</w:t>
            </w:r>
            <w:r w:rsidR="003212FA" w:rsidRPr="003212FA">
              <w:rPr>
                <w:rFonts w:asciiTheme="minorHAnsi" w:eastAsiaTheme="minorEastAsia" w:hAnsiTheme="minorHAnsi" w:cstheme="minorBidi"/>
                <w:i w:val="0"/>
                <w:noProof/>
                <w:sz w:val="28"/>
                <w:szCs w:val="28"/>
              </w:rPr>
              <w:tab/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Выбор технологии разработки приложения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_Toc104883676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28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1F084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77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3</w:t>
            </w:r>
            <w:r w:rsidR="003212FA" w:rsidRPr="003212FA">
              <w:rPr>
                <w:rFonts w:asciiTheme="minorHAnsi" w:eastAsiaTheme="minorEastAsia" w:hAnsiTheme="minorHAnsi" w:cstheme="minorBidi"/>
                <w:i w:val="0"/>
                <w:noProof/>
                <w:sz w:val="28"/>
                <w:szCs w:val="28"/>
              </w:rPr>
              <w:tab/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Реализация алгоритма выделения аномального зрачка глаза человека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_Toc104883677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29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BD44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78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4</w:t>
            </w:r>
            <w:r w:rsidR="003212FA" w:rsidRPr="003212FA">
              <w:rPr>
                <w:rFonts w:asciiTheme="minorHAnsi" w:eastAsiaTheme="minorEastAsia" w:hAnsiTheme="minorHAnsi" w:cstheme="minorBidi"/>
                <w:i w:val="0"/>
                <w:noProof/>
                <w:sz w:val="28"/>
                <w:szCs w:val="28"/>
              </w:rPr>
              <w:tab/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  <w:shd w:val="clear" w:color="auto" w:fill="FFFFFF"/>
              </w:rPr>
              <w:t>Исследование алгоритма выделения аномального зрачка глаза человека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_Toc104883678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41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D8DDB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79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ЗАКЛЮЧЕНИЕ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_Toc104883679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63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7CE38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80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СПИСОК</w:t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  <w:lang w:val="en-US"/>
              </w:rPr>
              <w:t xml:space="preserve"> </w:t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ИСПОЛЬЗОВАННЫХ</w:t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  <w:lang w:val="en-US"/>
              </w:rPr>
              <w:t xml:space="preserve"> </w:t>
            </w:r>
            <w:r w:rsidR="003212FA" w:rsidRPr="003212FA">
              <w:rPr>
                <w:rStyle w:val="a8"/>
                <w:i w:val="0"/>
                <w:noProof/>
                <w:sz w:val="28"/>
                <w:szCs w:val="28"/>
              </w:rPr>
              <w:t>ИСТОЧНИКОВ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_Toc104883680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64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F1502" w14:textId="77777777" w:rsidR="003212FA" w:rsidRPr="003212FA" w:rsidRDefault="008C6053">
          <w:pPr>
            <w:pStyle w:val="31"/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</w:rPr>
          </w:pPr>
          <w:hyperlink w:anchor="_Toc104883681" w:history="1">
            <w:r w:rsidR="003212FA" w:rsidRPr="003212FA">
              <w:rPr>
                <w:rStyle w:val="a8"/>
                <w:i w:val="0"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instrText xml:space="preserve"> PAGEREF _Toc104883681 \h </w:instrTex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767A45">
              <w:rPr>
                <w:i w:val="0"/>
                <w:noProof/>
                <w:webHidden/>
                <w:sz w:val="28"/>
                <w:szCs w:val="28"/>
              </w:rPr>
              <w:t>66</w:t>
            </w:r>
            <w:r w:rsidR="003212FA" w:rsidRPr="003212F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F52" w14:textId="77777777" w:rsidR="00BC51A9" w:rsidRDefault="00BC51A9" w:rsidP="00BC51A9">
          <w:pPr>
            <w:rPr>
              <w:b/>
              <w:bCs/>
            </w:rPr>
          </w:pPr>
          <w:r w:rsidRPr="003212FA">
            <w:rPr>
              <w:bCs/>
              <w:sz w:val="28"/>
              <w:szCs w:val="28"/>
            </w:rPr>
            <w:fldChar w:fldCharType="end"/>
          </w:r>
        </w:p>
      </w:sdtContent>
    </w:sdt>
    <w:p w14:paraId="2BB9A593" w14:textId="77777777" w:rsidR="00BC51A9" w:rsidRDefault="00BC51A9"/>
    <w:p w14:paraId="0C11CAC1" w14:textId="77777777" w:rsidR="0056780C" w:rsidRPr="00405115" w:rsidRDefault="0056780C" w:rsidP="002B7BD1">
      <w:pPr>
        <w:tabs>
          <w:tab w:val="right" w:leader="dot" w:pos="9639"/>
        </w:tabs>
        <w:spacing w:line="360" w:lineRule="auto"/>
        <w:ind w:left="284"/>
        <w:rPr>
          <w:sz w:val="28"/>
          <w:szCs w:val="28"/>
        </w:rPr>
      </w:pPr>
    </w:p>
    <w:p w14:paraId="219BF321" w14:textId="77777777" w:rsidR="005A6794" w:rsidRDefault="005A6794">
      <w:pPr>
        <w:rPr>
          <w:bCs/>
          <w:sz w:val="28"/>
          <w:szCs w:val="26"/>
          <w:shd w:val="clear" w:color="auto" w:fill="FFFFFF"/>
        </w:rPr>
      </w:pPr>
      <w:bookmarkStart w:id="48" w:name="_Toc308646134"/>
      <w:bookmarkStart w:id="49" w:name="_Toc374435353"/>
      <w:bookmarkStart w:id="50" w:name="_Toc374435715"/>
      <w:bookmarkStart w:id="51" w:name="_Toc374435909"/>
      <w:bookmarkStart w:id="52" w:name="_Toc374887712"/>
      <w:bookmarkStart w:id="53" w:name="_Toc421152383"/>
      <w:bookmarkStart w:id="54" w:name="_Toc421170425"/>
      <w:bookmarkStart w:id="55" w:name="_Toc421170657"/>
      <w:bookmarkStart w:id="56" w:name="_Toc421171361"/>
      <w:bookmarkStart w:id="57" w:name="_Toc421171861"/>
      <w:bookmarkStart w:id="58" w:name="_Toc421305793"/>
      <w:bookmarkStart w:id="59" w:name="_Toc514238684"/>
      <w:r>
        <w:rPr>
          <w:b/>
          <w:sz w:val="28"/>
          <w:shd w:val="clear" w:color="auto" w:fill="FFFFFF"/>
        </w:rPr>
        <w:br w:type="page"/>
      </w:r>
    </w:p>
    <w:p w14:paraId="76CB087C" w14:textId="77777777" w:rsidR="000A3988" w:rsidRPr="00F45ACD" w:rsidRDefault="00B42B9D" w:rsidP="00096753">
      <w:pPr>
        <w:pStyle w:val="3"/>
        <w:keepNext w:val="0"/>
        <w:spacing w:before="0" w:after="480" w:line="360" w:lineRule="auto"/>
        <w:ind w:firstLine="709"/>
        <w:jc w:val="center"/>
        <w:rPr>
          <w:rFonts w:ascii="Times New Roman" w:hAnsi="Times New Roman"/>
          <w:b w:val="0"/>
          <w:sz w:val="28"/>
          <w:shd w:val="clear" w:color="auto" w:fill="FFFFFF"/>
        </w:rPr>
      </w:pPr>
      <w:bookmarkStart w:id="60" w:name="_Toc96858764"/>
      <w:bookmarkStart w:id="61" w:name="_Toc104883674"/>
      <w:r w:rsidRPr="00F45ACD">
        <w:rPr>
          <w:rFonts w:ascii="Times New Roman" w:hAnsi="Times New Roman"/>
          <w:b w:val="0"/>
          <w:sz w:val="28"/>
          <w:shd w:val="clear" w:color="auto" w:fill="FFFFFF"/>
        </w:rPr>
        <w:lastRenderedPageBreak/>
        <w:t>ВВЕДЕНИЕ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25D1EF7" w14:textId="77777777" w:rsidR="00BC2205" w:rsidRDefault="00BC2205" w:rsidP="00BC2205">
      <w:pPr>
        <w:pStyle w:val="16"/>
        <w:spacing w:before="0" w:after="0" w:line="360" w:lineRule="auto"/>
        <w:ind w:right="22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79BD0D" w14:textId="77777777" w:rsidR="00967B1C" w:rsidRDefault="00967B1C" w:rsidP="00E978F6">
      <w:pPr>
        <w:ind w:firstLine="709"/>
        <w:rPr>
          <w:color w:val="000000"/>
          <w:kern w:val="1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ectPr w:rsidR="00967B1C" w:rsidSect="00C9306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09" w:right="397" w:bottom="1559" w:left="1418" w:header="567" w:footer="680" w:gutter="0"/>
      <w:pgNumType w:start="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569D" w14:textId="77777777" w:rsidR="008C6053" w:rsidRDefault="008C6053" w:rsidP="0098727C">
      <w:r>
        <w:separator/>
      </w:r>
    </w:p>
  </w:endnote>
  <w:endnote w:type="continuationSeparator" w:id="0">
    <w:p w14:paraId="0AC287A5" w14:textId="77777777" w:rsidR="008C6053" w:rsidRDefault="008C6053" w:rsidP="0098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53"/>
      <w:gridCol w:w="953"/>
      <w:gridCol w:w="953"/>
      <w:gridCol w:w="953"/>
      <w:gridCol w:w="953"/>
      <w:gridCol w:w="952"/>
      <w:gridCol w:w="952"/>
      <w:gridCol w:w="952"/>
      <w:gridCol w:w="952"/>
      <w:gridCol w:w="952"/>
      <w:gridCol w:w="953"/>
    </w:tblGrid>
    <w:tr w:rsidR="005871F3" w14:paraId="496C661C" w14:textId="77777777">
      <w:tc>
        <w:tcPr>
          <w:tcW w:w="973" w:type="dxa"/>
        </w:tcPr>
        <w:p w14:paraId="58846EE2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B9EC82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571DAF5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BE9D1D4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4239047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362BA9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D9D725F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C398AD7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6903C56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6678E19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7DC353A2" w14:textId="77777777" w:rsidR="005871F3" w:rsidRDefault="005871F3">
          <w:pPr>
            <w:pStyle w:val="ac"/>
          </w:pPr>
        </w:p>
      </w:tc>
    </w:tr>
    <w:tr w:rsidR="005871F3" w14:paraId="02CB70FE" w14:textId="77777777">
      <w:tc>
        <w:tcPr>
          <w:tcW w:w="973" w:type="dxa"/>
        </w:tcPr>
        <w:p w14:paraId="5E962E8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2845354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97D8645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F94ED3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F5D4340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7E9DA26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162ACD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18E5195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BDC9CEC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97CB5DE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3059DEF7" w14:textId="77777777" w:rsidR="005871F3" w:rsidRDefault="005871F3">
          <w:pPr>
            <w:pStyle w:val="ac"/>
          </w:pPr>
        </w:p>
      </w:tc>
    </w:tr>
    <w:tr w:rsidR="005871F3" w14:paraId="12115DDC" w14:textId="77777777">
      <w:tc>
        <w:tcPr>
          <w:tcW w:w="973" w:type="dxa"/>
        </w:tcPr>
        <w:p w14:paraId="51BA69C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7790F9F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A59422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D4C4BC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30306C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626D336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A8181D5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55E903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7D02F0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8A9FD16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6C5EF607" w14:textId="77777777" w:rsidR="005871F3" w:rsidRDefault="005871F3">
          <w:pPr>
            <w:pStyle w:val="ac"/>
          </w:pPr>
        </w:p>
      </w:tc>
    </w:tr>
    <w:tr w:rsidR="005871F3" w14:paraId="29DDC8EE" w14:textId="77777777">
      <w:tc>
        <w:tcPr>
          <w:tcW w:w="973" w:type="dxa"/>
        </w:tcPr>
        <w:p w14:paraId="3F4A896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9851A84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257105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11AEA5F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09DEF4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5F1CD3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85B7175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71C563E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5255FF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5DF5F99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65633464" w14:textId="77777777" w:rsidR="005871F3" w:rsidRDefault="005871F3">
          <w:pPr>
            <w:pStyle w:val="ac"/>
          </w:pPr>
        </w:p>
      </w:tc>
    </w:tr>
    <w:tr w:rsidR="005871F3" w14:paraId="2383B317" w14:textId="77777777">
      <w:tc>
        <w:tcPr>
          <w:tcW w:w="973" w:type="dxa"/>
        </w:tcPr>
        <w:p w14:paraId="3C721BD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0A1F41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01E2E62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0E65480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F446AD9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EC3D117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9391E8E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F5622CF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682530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70B87993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701CFF86" w14:textId="77777777" w:rsidR="005871F3" w:rsidRDefault="005871F3">
          <w:pPr>
            <w:pStyle w:val="ac"/>
          </w:pPr>
        </w:p>
      </w:tc>
    </w:tr>
    <w:tr w:rsidR="005871F3" w14:paraId="262A8A08" w14:textId="77777777">
      <w:tc>
        <w:tcPr>
          <w:tcW w:w="973" w:type="dxa"/>
        </w:tcPr>
        <w:p w14:paraId="0E7A332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1082E3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1E0BFEE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62FD4CC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4035217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E71127C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2DF0433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0B0FA9C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408B039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015BEA7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4D3FDDBD" w14:textId="77777777" w:rsidR="005871F3" w:rsidRDefault="005871F3">
          <w:pPr>
            <w:pStyle w:val="ac"/>
          </w:pPr>
        </w:p>
      </w:tc>
    </w:tr>
    <w:tr w:rsidR="005871F3" w14:paraId="4919F6F0" w14:textId="77777777">
      <w:tc>
        <w:tcPr>
          <w:tcW w:w="973" w:type="dxa"/>
        </w:tcPr>
        <w:p w14:paraId="48FE1DB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7C7A46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0FB5EA9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66B3F4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B6858DF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D262C1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C7565D6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2ED09E8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145E8E7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A8B4006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1B23D7C9" w14:textId="77777777" w:rsidR="005871F3" w:rsidRDefault="005871F3">
          <w:pPr>
            <w:pStyle w:val="ac"/>
          </w:pPr>
        </w:p>
      </w:tc>
    </w:tr>
    <w:tr w:rsidR="005871F3" w14:paraId="6A71E860" w14:textId="77777777">
      <w:tc>
        <w:tcPr>
          <w:tcW w:w="973" w:type="dxa"/>
        </w:tcPr>
        <w:p w14:paraId="04232284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2EFE6D0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87690A1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57974CE0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26D05CA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B83FD1D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6191F622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379C63D3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5AE5798" w14:textId="77777777" w:rsidR="005871F3" w:rsidRDefault="005871F3">
          <w:pPr>
            <w:pStyle w:val="ac"/>
          </w:pPr>
        </w:p>
      </w:tc>
      <w:tc>
        <w:tcPr>
          <w:tcW w:w="973" w:type="dxa"/>
        </w:tcPr>
        <w:p w14:paraId="0C630FB4" w14:textId="77777777" w:rsidR="005871F3" w:rsidRDefault="005871F3">
          <w:pPr>
            <w:pStyle w:val="ac"/>
          </w:pPr>
        </w:p>
      </w:tc>
      <w:tc>
        <w:tcPr>
          <w:tcW w:w="974" w:type="dxa"/>
        </w:tcPr>
        <w:p w14:paraId="4F5E29AE" w14:textId="77777777" w:rsidR="005871F3" w:rsidRDefault="005871F3">
          <w:pPr>
            <w:pStyle w:val="ac"/>
          </w:pPr>
        </w:p>
      </w:tc>
    </w:tr>
  </w:tbl>
  <w:p w14:paraId="2EECA7DB" w14:textId="77777777" w:rsidR="005871F3" w:rsidRDefault="005871F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D928" w14:textId="77777777" w:rsidR="005871F3" w:rsidRDefault="005871F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A2B1" w14:textId="77777777" w:rsidR="005871F3" w:rsidRDefault="005871F3" w:rsidP="000F2D3B">
    <w:pPr>
      <w:pStyle w:val="ac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34326500" w14:textId="77777777" w:rsidR="005871F3" w:rsidRDefault="005871F3" w:rsidP="000F2D3B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4078" w14:textId="77777777" w:rsidR="005871F3" w:rsidRPr="009B150D" w:rsidRDefault="005871F3" w:rsidP="00281069">
    <w:pPr>
      <w:pStyle w:val="ac"/>
      <w:framePr w:w="386" w:wrap="around" w:vAnchor="text" w:hAnchor="page" w:x="10995" w:y="204"/>
      <w:jc w:val="center"/>
      <w:rPr>
        <w:rStyle w:val="af6"/>
        <w:rFonts w:ascii="Arial" w:hAnsi="Arial" w:cs="Arial"/>
      </w:rPr>
    </w:pPr>
    <w:r w:rsidRPr="009B150D">
      <w:rPr>
        <w:rStyle w:val="af6"/>
        <w:rFonts w:ascii="Arial" w:hAnsi="Arial" w:cs="Arial"/>
      </w:rPr>
      <w:fldChar w:fldCharType="begin"/>
    </w:r>
    <w:r w:rsidRPr="009B150D">
      <w:rPr>
        <w:rStyle w:val="af6"/>
        <w:rFonts w:ascii="Arial" w:hAnsi="Arial" w:cs="Arial"/>
      </w:rPr>
      <w:instrText xml:space="preserve">PAGE  </w:instrText>
    </w:r>
    <w:r w:rsidRPr="009B150D">
      <w:rPr>
        <w:rStyle w:val="af6"/>
        <w:rFonts w:ascii="Arial" w:hAnsi="Arial" w:cs="Arial"/>
      </w:rPr>
      <w:fldChar w:fldCharType="separate"/>
    </w:r>
    <w:r w:rsidR="00F7562E">
      <w:rPr>
        <w:rStyle w:val="af6"/>
        <w:rFonts w:ascii="Arial" w:hAnsi="Arial" w:cs="Arial"/>
        <w:noProof/>
      </w:rPr>
      <w:t>71</w:t>
    </w:r>
    <w:r w:rsidRPr="009B150D">
      <w:rPr>
        <w:rStyle w:val="af6"/>
        <w:rFonts w:ascii="Arial" w:hAnsi="Arial" w:cs="Arial"/>
      </w:rPr>
      <w:fldChar w:fldCharType="end"/>
    </w:r>
  </w:p>
  <w:p w14:paraId="010A1C2E" w14:textId="77777777" w:rsidR="005871F3" w:rsidRPr="00091A9D" w:rsidRDefault="005871F3" w:rsidP="009B150D">
    <w:pPr>
      <w:pStyle w:val="ac"/>
      <w:ind w:right="360" w:firstLine="3402"/>
      <w:jc w:val="center"/>
      <w:rPr>
        <w:sz w:val="28"/>
      </w:rPr>
    </w:pPr>
    <w:r w:rsidRPr="00091A9D">
      <w:rPr>
        <w:sz w:val="28"/>
        <w:szCs w:val="28"/>
      </w:rPr>
      <w:t>МИВУ 090302-</w:t>
    </w:r>
    <w:r>
      <w:rPr>
        <w:sz w:val="28"/>
        <w:szCs w:val="28"/>
      </w:rPr>
      <w:t>00</w:t>
    </w:r>
    <w:r w:rsidRPr="00091A9D">
      <w:rPr>
        <w:sz w:val="28"/>
        <w:szCs w:val="28"/>
      </w:rPr>
      <w:t>.000 ПЗ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BA7C" w14:textId="77777777" w:rsidR="005871F3" w:rsidRDefault="005871F3">
    <w:pPr>
      <w:pStyle w:val="ac"/>
    </w:pP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0" allowOverlap="1" wp14:anchorId="003B4795" wp14:editId="7D35C5F0">
              <wp:simplePos x="0" y="0"/>
              <wp:positionH relativeFrom="column">
                <wp:posOffset>1297304</wp:posOffset>
              </wp:positionH>
              <wp:positionV relativeFrom="paragraph">
                <wp:posOffset>-1153160</wp:posOffset>
              </wp:positionV>
              <wp:extent cx="0" cy="1463040"/>
              <wp:effectExtent l="0" t="0" r="19050" b="22860"/>
              <wp:wrapNone/>
              <wp:docPr id="292" name="Прямая соединительная линия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63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C97CD" id="Прямая соединительная линия 292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2.15pt,-90.8pt" to="102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2F78BD7" wp14:editId="3DBC7E83">
              <wp:simplePos x="0" y="0"/>
              <wp:positionH relativeFrom="column">
                <wp:posOffset>4555490</wp:posOffset>
              </wp:positionH>
              <wp:positionV relativeFrom="paragraph">
                <wp:posOffset>-442595</wp:posOffset>
              </wp:positionV>
              <wp:extent cx="182880" cy="256540"/>
              <wp:effectExtent l="0" t="0" r="0" b="0"/>
              <wp:wrapNone/>
              <wp:docPr id="343" name="Поле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F19E4" w14:textId="77777777" w:rsidR="005871F3" w:rsidRPr="00F36965" w:rsidRDefault="005871F3" w:rsidP="00F369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78BD7" id="_x0000_t202" coordsize="21600,21600" o:spt="202" path="m,l,21600r21600,l21600,xe">
              <v:stroke joinstyle="miter"/>
              <v:path gradientshapeok="t" o:connecttype="rect"/>
            </v:shapetype>
            <v:shape id="Поле 343" o:spid="_x0000_s1044" type="#_x0000_t202" style="position:absolute;margin-left:358.7pt;margin-top:-34.85pt;width:14.4pt;height: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" filled="f" stroked="f">
              <v:textbox>
                <w:txbxContent>
                  <w:p w14:paraId="06DF19E4" w14:textId="77777777" w:rsidR="005871F3" w:rsidRPr="00F36965" w:rsidRDefault="005871F3" w:rsidP="00F36965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4E4567" wp14:editId="6CC943C7">
              <wp:simplePos x="0" y="0"/>
              <wp:positionH relativeFrom="column">
                <wp:posOffset>5741670</wp:posOffset>
              </wp:positionH>
              <wp:positionV relativeFrom="paragraph">
                <wp:posOffset>-432435</wp:posOffset>
              </wp:positionV>
              <wp:extent cx="563880" cy="229870"/>
              <wp:effectExtent l="0" t="0" r="0" b="0"/>
              <wp:wrapNone/>
              <wp:docPr id="320" name="Поле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AF6A5" w14:textId="77777777" w:rsidR="005871F3" w:rsidRPr="00F36965" w:rsidRDefault="005871F3" w:rsidP="000F2D3B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t>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E4567" id="Поле 320" o:spid="_x0000_s1045" type="#_x0000_t202" style="position:absolute;margin-left:452.1pt;margin-top:-34.05pt;width:44.4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" filled="f" stroked="f">
              <v:textbox>
                <w:txbxContent>
                  <w:p w14:paraId="334AF6A5" w14:textId="77777777" w:rsidR="005871F3" w:rsidRPr="00F36965" w:rsidRDefault="005871F3" w:rsidP="000F2D3B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t>70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03A0E74" wp14:editId="4E492493">
              <wp:simplePos x="0" y="0"/>
              <wp:positionH relativeFrom="column">
                <wp:posOffset>459740</wp:posOffset>
              </wp:positionH>
              <wp:positionV relativeFrom="paragraph">
                <wp:posOffset>-432435</wp:posOffset>
              </wp:positionV>
              <wp:extent cx="822960" cy="182880"/>
              <wp:effectExtent l="0" t="0" r="15240" b="7620"/>
              <wp:wrapNone/>
              <wp:docPr id="299" name="Поле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568EB" w14:textId="77777777" w:rsidR="005871F3" w:rsidRPr="00DE6D76" w:rsidRDefault="005871F3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E6D7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Комкова С.В.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A0E74" id="Поле 299" o:spid="_x0000_s1046" type="#_x0000_t202" style="position:absolute;margin-left:36.2pt;margin-top:-34.05pt;width:64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" o:allowincell="f" filled="f" stroked="f">
              <v:textbox inset="0,1mm,0,0">
                <w:txbxContent>
                  <w:p w14:paraId="319568EB" w14:textId="77777777" w:rsidR="005871F3" w:rsidRPr="00DE6D76" w:rsidRDefault="005871F3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DE6D7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</w:rPr>
                      <w:t>Комкова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670CEA3A" wp14:editId="75829E97">
              <wp:simplePos x="0" y="0"/>
              <wp:positionH relativeFrom="column">
                <wp:posOffset>459740</wp:posOffset>
              </wp:positionH>
              <wp:positionV relativeFrom="paragraph">
                <wp:posOffset>-608965</wp:posOffset>
              </wp:positionV>
              <wp:extent cx="984250" cy="182880"/>
              <wp:effectExtent l="0" t="0" r="6350" b="7620"/>
              <wp:wrapNone/>
              <wp:docPr id="297" name="Поле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25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798ED" w14:textId="77777777" w:rsidR="005871F3" w:rsidRPr="00096753" w:rsidRDefault="005871F3" w:rsidP="00C14A1A">
                          <w:pPr>
                            <w:pStyle w:val="32"/>
                            <w:ind w:left="28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  <w:r w:rsidRPr="00096753">
                            <w:rPr>
                              <w:i w:val="0"/>
                              <w:sz w:val="15"/>
                              <w:szCs w:val="15"/>
                            </w:rPr>
                            <w:t>Митрофанова К.</w:t>
                          </w:r>
                          <w:r>
                            <w:rPr>
                              <w:i w:val="0"/>
                              <w:sz w:val="15"/>
                              <w:szCs w:val="15"/>
                            </w:rPr>
                            <w:t>Р.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CEA3A" id="Поле 297" o:spid="_x0000_s1047" type="#_x0000_t202" style="position:absolute;margin-left:36.2pt;margin-top:-47.95pt;width:77.5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" o:allowincell="f" filled="f" stroked="f">
              <v:textbox inset="0,1mm,0,0">
                <w:txbxContent>
                  <w:p w14:paraId="6FD798ED" w14:textId="77777777" w:rsidR="005871F3" w:rsidRPr="00096753" w:rsidRDefault="005871F3" w:rsidP="00C14A1A">
                    <w:pPr>
                      <w:pStyle w:val="32"/>
                      <w:ind w:left="28"/>
                      <w:rPr>
                        <w:i w:val="0"/>
                        <w:sz w:val="16"/>
                        <w:szCs w:val="16"/>
                      </w:rPr>
                    </w:pPr>
                    <w:r w:rsidRPr="00096753">
                      <w:rPr>
                        <w:i w:val="0"/>
                        <w:sz w:val="15"/>
                        <w:szCs w:val="15"/>
                      </w:rPr>
                      <w:t>Митрофанова К.</w:t>
                    </w:r>
                    <w:r>
                      <w:rPr>
                        <w:i w:val="0"/>
                        <w:sz w:val="15"/>
                        <w:szCs w:val="15"/>
                      </w:rPr>
                      <w:t>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F0AF9CC" wp14:editId="531DD329">
              <wp:simplePos x="0" y="0"/>
              <wp:positionH relativeFrom="column">
                <wp:posOffset>-168910</wp:posOffset>
              </wp:positionH>
              <wp:positionV relativeFrom="paragraph">
                <wp:posOffset>-436245</wp:posOffset>
              </wp:positionV>
              <wp:extent cx="640080" cy="182880"/>
              <wp:effectExtent l="0" t="0" r="7620" b="7620"/>
              <wp:wrapNone/>
              <wp:docPr id="298" name="Поле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B1FF7" w14:textId="77777777" w:rsidR="005871F3" w:rsidRPr="001E107E" w:rsidRDefault="005871F3" w:rsidP="007670E7">
                          <w:pPr>
                            <w:ind w:firstLine="142"/>
                            <w:rPr>
                              <w:rFonts w:ascii="Arial" w:hAnsi="Arial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Пров</w:t>
                          </w:r>
                          <w:r w:rsidRPr="001E107E">
                            <w:rPr>
                              <w:rFonts w:ascii="Arial" w:hAnsi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AF9CC" id="Поле 298" o:spid="_x0000_s1048" type="#_x0000_t202" style="position:absolute;margin-left:-13.3pt;margin-top:-34.35pt;width:50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" o:allowincell="f" filled="f" stroked="f">
              <v:textbox inset="0,1mm,0,0">
                <w:txbxContent>
                  <w:p w14:paraId="137B1FF7" w14:textId="77777777" w:rsidR="005871F3" w:rsidRPr="001E107E" w:rsidRDefault="005871F3" w:rsidP="007670E7">
                    <w:pPr>
                      <w:ind w:firstLine="142"/>
                      <w:rPr>
                        <w:rFonts w:ascii="Arial" w:hAnsi="Arial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Пров</w:t>
                    </w:r>
                    <w:r w:rsidRPr="001E107E">
                      <w:rPr>
                        <w:rFonts w:ascii="Arial" w:hAnsi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A3AB3BF" wp14:editId="790E76C8">
              <wp:simplePos x="0" y="0"/>
              <wp:positionH relativeFrom="column">
                <wp:posOffset>-168910</wp:posOffset>
              </wp:positionH>
              <wp:positionV relativeFrom="paragraph">
                <wp:posOffset>112395</wp:posOffset>
              </wp:positionV>
              <wp:extent cx="640080" cy="182880"/>
              <wp:effectExtent l="0" t="0" r="7620" b="7620"/>
              <wp:wrapNone/>
              <wp:docPr id="301" name="Поле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74729" w14:textId="77777777" w:rsidR="005871F3" w:rsidRPr="001E107E" w:rsidRDefault="005871F3" w:rsidP="001E107E">
                          <w:pPr>
                            <w:ind w:firstLine="142"/>
                            <w:rPr>
                              <w:rFonts w:ascii="Arial" w:hAnsi="Arial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Утв</w:t>
                          </w:r>
                          <w:r w:rsidRPr="001E107E">
                            <w:rPr>
                              <w:rFonts w:ascii="Arial" w:hAnsi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AB3BF" id="Поле 301" o:spid="_x0000_s1049" type="#_x0000_t202" style="position:absolute;margin-left:-13.3pt;margin-top:8.85pt;width:50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" o:allowincell="f" filled="f" stroked="f">
              <v:textbox inset="0,1mm,0,0">
                <w:txbxContent>
                  <w:p w14:paraId="2E474729" w14:textId="77777777" w:rsidR="005871F3" w:rsidRPr="001E107E" w:rsidRDefault="005871F3" w:rsidP="001E107E">
                    <w:pPr>
                      <w:ind w:firstLine="142"/>
                      <w:rPr>
                        <w:rFonts w:ascii="Arial" w:hAnsi="Arial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Утв</w:t>
                    </w:r>
                    <w:r w:rsidRPr="001E107E">
                      <w:rPr>
                        <w:rFonts w:ascii="Arial" w:hAnsi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EFD30A" wp14:editId="1D7FEE31">
              <wp:simplePos x="0" y="0"/>
              <wp:positionH relativeFrom="column">
                <wp:posOffset>-168910</wp:posOffset>
              </wp:positionH>
              <wp:positionV relativeFrom="paragraph">
                <wp:posOffset>-72390</wp:posOffset>
              </wp:positionV>
              <wp:extent cx="640080" cy="182880"/>
              <wp:effectExtent l="0" t="0" r="7620" b="7620"/>
              <wp:wrapNone/>
              <wp:docPr id="300" name="Поле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E39EB" w14:textId="77777777" w:rsidR="005871F3" w:rsidRPr="001E107E" w:rsidRDefault="005871F3" w:rsidP="001E107E">
                          <w:pPr>
                            <w:ind w:firstLine="142"/>
                            <w:rPr>
                              <w:rFonts w:ascii="Arial" w:hAnsi="Arial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Н.</w:t>
                          </w:r>
                          <w:r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контр</w:t>
                          </w:r>
                          <w:r w:rsidRPr="001E107E">
                            <w:rPr>
                              <w:rFonts w:ascii="Arial" w:hAnsi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FD30A" id="Поле 300" o:spid="_x0000_s1050" type="#_x0000_t202" style="position:absolute;margin-left:-13.3pt;margin-top:-5.7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" o:allowincell="f" filled="f" stroked="f">
              <v:textbox inset="0,1mm,0,0">
                <w:txbxContent>
                  <w:p w14:paraId="31EE39EB" w14:textId="77777777" w:rsidR="005871F3" w:rsidRPr="001E107E" w:rsidRDefault="005871F3" w:rsidP="001E107E">
                    <w:pPr>
                      <w:ind w:firstLine="142"/>
                      <w:rPr>
                        <w:rFonts w:ascii="Arial" w:hAnsi="Arial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Н.</w:t>
                    </w:r>
                    <w:r>
                      <w:rPr>
                        <w:rFonts w:ascii="Arial" w:hAnsi="Arial"/>
                        <w:sz w:val="18"/>
                        <w:szCs w:val="18"/>
                      </w:rPr>
                      <w:t xml:space="preserve"> </w:t>
                    </w: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контр</w:t>
                    </w:r>
                    <w:r w:rsidRPr="001E107E">
                      <w:rPr>
                        <w:rFonts w:ascii="Arial" w:hAnsi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4FE1932F" wp14:editId="1BD8538F">
              <wp:simplePos x="0" y="0"/>
              <wp:positionH relativeFrom="column">
                <wp:posOffset>2229485</wp:posOffset>
              </wp:positionH>
              <wp:positionV relativeFrom="paragraph">
                <wp:posOffset>-1146175</wp:posOffset>
              </wp:positionV>
              <wp:extent cx="4114800" cy="522605"/>
              <wp:effectExtent l="0" t="0" r="3810" b="0"/>
              <wp:wrapNone/>
              <wp:docPr id="22" name="Поле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52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22FA77" w14:textId="77777777" w:rsidR="005871F3" w:rsidRPr="00091A9D" w:rsidRDefault="005871F3" w:rsidP="00911BA8">
                          <w:pPr>
                            <w:spacing w:before="6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91A9D">
                            <w:rPr>
                              <w:sz w:val="28"/>
                              <w:szCs w:val="28"/>
                            </w:rPr>
                            <w:t>М</w:t>
                          </w:r>
                          <w:r>
                            <w:rPr>
                              <w:sz w:val="28"/>
                              <w:szCs w:val="28"/>
                            </w:rPr>
                            <w:t>ИВУ.09.03.02-00</w:t>
                          </w:r>
                          <w:r w:rsidRPr="00091A9D">
                            <w:rPr>
                              <w:sz w:val="28"/>
                              <w:szCs w:val="28"/>
                            </w:rPr>
                            <w:t>.000 ПЗ</w:t>
                          </w:r>
                        </w:p>
                      </w:txbxContent>
                    </wps:txbx>
                    <wps:bodyPr rot="0" vert="horz" wrap="square" lIns="91440" tIns="144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932F" id="Поле 317" o:spid="_x0000_s1051" type="#_x0000_t202" style="position:absolute;margin-left:175.55pt;margin-top:-90.25pt;width:324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" o:allowincell="f" filled="f" stroked="f">
              <v:textbox inset=",4mm">
                <w:txbxContent>
                  <w:p w14:paraId="3622FA77" w14:textId="77777777" w:rsidR="005871F3" w:rsidRPr="00091A9D" w:rsidRDefault="005871F3" w:rsidP="00911BA8">
                    <w:pPr>
                      <w:spacing w:before="60"/>
                      <w:jc w:val="center"/>
                      <w:rPr>
                        <w:sz w:val="28"/>
                        <w:szCs w:val="28"/>
                      </w:rPr>
                    </w:pPr>
                    <w:r w:rsidRPr="00091A9D">
                      <w:rPr>
                        <w:sz w:val="28"/>
                        <w:szCs w:val="28"/>
                      </w:rPr>
                      <w:t>М</w:t>
                    </w:r>
                    <w:r>
                      <w:rPr>
                        <w:sz w:val="28"/>
                        <w:szCs w:val="28"/>
                      </w:rPr>
                      <w:t>ИВУ.09.03.02-00</w:t>
                    </w:r>
                    <w:r w:rsidRPr="00091A9D">
                      <w:rPr>
                        <w:sz w:val="28"/>
                        <w:szCs w:val="28"/>
                      </w:rPr>
                      <w:t>.000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550A547D" wp14:editId="08581A74">
              <wp:simplePos x="0" y="0"/>
              <wp:positionH relativeFrom="column">
                <wp:posOffset>4599940</wp:posOffset>
              </wp:positionH>
              <wp:positionV relativeFrom="paragraph">
                <wp:posOffset>-186055</wp:posOffset>
              </wp:positionV>
              <wp:extent cx="1781810" cy="457200"/>
              <wp:effectExtent l="0" t="0" r="0" b="0"/>
              <wp:wrapNone/>
              <wp:docPr id="318" name="Поле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681380" w14:textId="77777777" w:rsidR="005871F3" w:rsidRPr="00091A9D" w:rsidRDefault="005871F3" w:rsidP="000F2D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91A9D">
                            <w:rPr>
                              <w:sz w:val="24"/>
                              <w:szCs w:val="24"/>
                            </w:rPr>
                            <w:t>МИ ВлГУ</w:t>
                          </w:r>
                        </w:p>
                        <w:p w14:paraId="59C1066A" w14:textId="77777777" w:rsidR="005871F3" w:rsidRPr="00091A9D" w:rsidRDefault="005871F3" w:rsidP="000F2D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ИС-118</w:t>
                          </w:r>
                        </w:p>
                      </w:txbxContent>
                    </wps:txbx>
                    <wps:bodyPr rot="0" vert="horz" wrap="square" lIns="72000" tIns="36000" rIns="72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A547D" id="Поле 318" o:spid="_x0000_s1052" type="#_x0000_t202" style="position:absolute;margin-left:362.2pt;margin-top:-14.65pt;width:140.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" o:allowincell="f" filled="f" stroked="f">
              <v:textbox inset="2mm,1mm,2mm,1mm">
                <w:txbxContent>
                  <w:p w14:paraId="5E681380" w14:textId="77777777" w:rsidR="005871F3" w:rsidRPr="00091A9D" w:rsidRDefault="005871F3" w:rsidP="000F2D3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91A9D">
                      <w:rPr>
                        <w:sz w:val="24"/>
                        <w:szCs w:val="24"/>
                      </w:rPr>
                      <w:t>МИ ВлГУ</w:t>
                    </w:r>
                  </w:p>
                  <w:p w14:paraId="59C1066A" w14:textId="77777777" w:rsidR="005871F3" w:rsidRPr="00091A9D" w:rsidRDefault="005871F3" w:rsidP="000F2D3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ИС-118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FB7BDA" wp14:editId="68CB3E5F">
              <wp:simplePos x="0" y="0"/>
              <wp:positionH relativeFrom="column">
                <wp:posOffset>471170</wp:posOffset>
              </wp:positionH>
              <wp:positionV relativeFrom="paragraph">
                <wp:posOffset>-50800</wp:posOffset>
              </wp:positionV>
              <wp:extent cx="822960" cy="182880"/>
              <wp:effectExtent l="0" t="0" r="15240" b="26670"/>
              <wp:wrapNone/>
              <wp:docPr id="302" name="Поле 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A41982" w14:textId="77777777" w:rsidR="005871F3" w:rsidRPr="007A192B" w:rsidRDefault="005871F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Булаев А.В.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B7BDA" id="Поле 302" o:spid="_x0000_s1053" type="#_x0000_t202" style="position:absolute;margin-left:37.1pt;margin-top:-4pt;width:64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" o:allowincell="f">
              <v:textbox inset="0,1mm,0,0">
                <w:txbxContent>
                  <w:p w14:paraId="30A41982" w14:textId="77777777" w:rsidR="005871F3" w:rsidRPr="007A192B" w:rsidRDefault="005871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</w:rPr>
                      <w:t>Булаев А.В.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24BD18" wp14:editId="147721DB">
              <wp:simplePos x="0" y="0"/>
              <wp:positionH relativeFrom="column">
                <wp:posOffset>5106670</wp:posOffset>
              </wp:positionH>
              <wp:positionV relativeFrom="paragraph">
                <wp:posOffset>-438785</wp:posOffset>
              </wp:positionV>
              <wp:extent cx="606425" cy="212725"/>
              <wp:effectExtent l="0" t="0" r="0" b="0"/>
              <wp:wrapNone/>
              <wp:docPr id="321" name="Поле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6D360" w14:textId="77777777" w:rsidR="005871F3" w:rsidRPr="002B7BD1" w:rsidRDefault="005871F3" w:rsidP="000F2D3B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4BD18" id="Поле 321" o:spid="_x0000_s1054" type="#_x0000_t202" style="position:absolute;margin-left:402.1pt;margin-top:-34.55pt;width:47.75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" filled="f" stroked="f">
              <v:textbox>
                <w:txbxContent>
                  <w:p w14:paraId="3F06D360" w14:textId="77777777" w:rsidR="005871F3" w:rsidRPr="002B7BD1" w:rsidRDefault="005871F3" w:rsidP="000F2D3B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95A83C2" wp14:editId="607D81F7">
              <wp:simplePos x="0" y="0"/>
              <wp:positionH relativeFrom="column">
                <wp:posOffset>4585970</wp:posOffset>
              </wp:positionH>
              <wp:positionV relativeFrom="paragraph">
                <wp:posOffset>-597535</wp:posOffset>
              </wp:positionV>
              <wp:extent cx="548640" cy="182880"/>
              <wp:effectExtent l="0" t="0" r="3810" b="7620"/>
              <wp:wrapNone/>
              <wp:docPr id="311" name="Поле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B4750" w14:textId="77777777" w:rsidR="005871F3" w:rsidRPr="001E107E" w:rsidRDefault="005871F3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A83C2" id="Поле 311" o:spid="_x0000_s1055" type="#_x0000_t202" style="position:absolute;margin-left:361.1pt;margin-top:-47.05pt;width:43.2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" o:allowincell="f" filled="f" stroked="f">
              <v:textbox inset="0,1mm,0,0">
                <w:txbxContent>
                  <w:p w14:paraId="734B4750" w14:textId="77777777" w:rsidR="005871F3" w:rsidRPr="001E107E" w:rsidRDefault="005871F3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49EFCE6D" wp14:editId="0FCF0271">
              <wp:simplePos x="0" y="0"/>
              <wp:positionH relativeFrom="column">
                <wp:posOffset>5681345</wp:posOffset>
              </wp:positionH>
              <wp:positionV relativeFrom="paragraph">
                <wp:posOffset>-597535</wp:posOffset>
              </wp:positionV>
              <wp:extent cx="731520" cy="182880"/>
              <wp:effectExtent l="0" t="0" r="11430" b="7620"/>
              <wp:wrapNone/>
              <wp:docPr id="314" name="Поле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2BDF" w14:textId="77777777" w:rsidR="005871F3" w:rsidRDefault="005871F3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 w:rsidRPr="00E13309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FCE6D" id="Поле 314" o:spid="_x0000_s1056" type="#_x0000_t202" style="position:absolute;margin-left:447.35pt;margin-top:-47.05pt;width:57.6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" o:allowincell="f" filled="f" stroked="f">
              <v:textbox inset="0,1mm,0,0">
                <w:txbxContent>
                  <w:p w14:paraId="38562BDF" w14:textId="77777777" w:rsidR="005871F3" w:rsidRDefault="005871F3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 w:rsidRPr="00E13309">
                      <w:rPr>
                        <w:rFonts w:ascii="Arial" w:hAnsi="Arial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 wp14:anchorId="139D7089" wp14:editId="19F2F630">
              <wp:simplePos x="0" y="0"/>
              <wp:positionH relativeFrom="column">
                <wp:posOffset>1294130</wp:posOffset>
              </wp:positionH>
              <wp:positionV relativeFrom="paragraph">
                <wp:posOffset>-795020</wp:posOffset>
              </wp:positionV>
              <wp:extent cx="480695" cy="184785"/>
              <wp:effectExtent l="0" t="0" r="0" b="5715"/>
              <wp:wrapNone/>
              <wp:docPr id="285" name="Прямоугольник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069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6642069" w14:textId="77777777" w:rsidR="005871F3" w:rsidRPr="001E107E" w:rsidRDefault="005871F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Подп</w:t>
                          </w:r>
                          <w:r w:rsidRPr="001E107E">
                            <w:rPr>
                              <w:rFonts w:ascii="Arial" w:hAnsi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D7089" id="Прямоугольник 285" o:spid="_x0000_s1057" style="position:absolute;margin-left:101.9pt;margin-top:-62.6pt;width:37.85pt;height:14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" o:allowincell="f" filled="f" stroked="f">
              <v:textbox inset="0,1pt,1pt,1pt">
                <w:txbxContent>
                  <w:p w14:paraId="46642069" w14:textId="77777777" w:rsidR="005871F3" w:rsidRPr="001E107E" w:rsidRDefault="005871F3">
                    <w:pPr>
                      <w:jc w:val="center"/>
                      <w:rPr>
                        <w:rFonts w:ascii="Arial" w:hAnsi="Arial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Подп</w:t>
                    </w:r>
                    <w:r w:rsidRPr="001E107E">
                      <w:rPr>
                        <w:rFonts w:ascii="Arial" w:hAnsi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 wp14:anchorId="18DB4EAE" wp14:editId="30662860">
              <wp:simplePos x="0" y="0"/>
              <wp:positionH relativeFrom="column">
                <wp:posOffset>1842770</wp:posOffset>
              </wp:positionH>
              <wp:positionV relativeFrom="paragraph">
                <wp:posOffset>-780415</wp:posOffset>
              </wp:positionV>
              <wp:extent cx="360680" cy="185420"/>
              <wp:effectExtent l="0" t="0" r="1270" b="5080"/>
              <wp:wrapNone/>
              <wp:docPr id="286" name="Прямоугольник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489B31" w14:textId="77777777" w:rsidR="005871F3" w:rsidRPr="001E107E" w:rsidRDefault="005871F3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B4EAE" id="Прямоугольник 286" o:spid="_x0000_s1058" style="position:absolute;margin-left:145.1pt;margin-top:-61.45pt;width:28.4pt;height:14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" o:allowincell="f" filled="f" stroked="f">
              <v:textbox inset="0,1pt,1pt,1pt">
                <w:txbxContent>
                  <w:p w14:paraId="45489B31" w14:textId="77777777" w:rsidR="005871F3" w:rsidRPr="001E107E" w:rsidRDefault="005871F3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 wp14:anchorId="5A27C96F" wp14:editId="43678A01">
              <wp:simplePos x="0" y="0"/>
              <wp:positionH relativeFrom="column">
                <wp:posOffset>471170</wp:posOffset>
              </wp:positionH>
              <wp:positionV relativeFrom="paragraph">
                <wp:posOffset>-780415</wp:posOffset>
              </wp:positionV>
              <wp:extent cx="823595" cy="184785"/>
              <wp:effectExtent l="0" t="0" r="0" b="5715"/>
              <wp:wrapNone/>
              <wp:docPr id="284" name="Прямоугольник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88A3E7" w14:textId="77777777" w:rsidR="005871F3" w:rsidRPr="001E107E" w:rsidRDefault="005871F3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27C96F" id="Прямоугольник 284" o:spid="_x0000_s1059" style="position:absolute;margin-left:37.1pt;margin-top:-61.45pt;width:64.85pt;height:14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" o:allowincell="f" filled="f" stroked="f">
              <v:textbox inset="0,1pt,1pt,1pt">
                <w:txbxContent>
                  <w:p w14:paraId="1388A3E7" w14:textId="77777777" w:rsidR="005871F3" w:rsidRPr="001E107E" w:rsidRDefault="005871F3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 wp14:anchorId="76262AAB" wp14:editId="313FC7F3">
              <wp:simplePos x="0" y="0"/>
              <wp:positionH relativeFrom="column">
                <wp:posOffset>105410</wp:posOffset>
              </wp:positionH>
              <wp:positionV relativeFrom="paragraph">
                <wp:posOffset>-780415</wp:posOffset>
              </wp:positionV>
              <wp:extent cx="356235" cy="184785"/>
              <wp:effectExtent l="0" t="0" r="5715" b="5715"/>
              <wp:wrapNone/>
              <wp:docPr id="282" name="Прямоугольник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23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7839EBF" w14:textId="77777777" w:rsidR="005871F3" w:rsidRPr="006B09FB" w:rsidRDefault="005871F3" w:rsidP="001E107E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62AAB" id="Прямоугольник 282" o:spid="_x0000_s1060" style="position:absolute;margin-left:8.3pt;margin-top:-61.45pt;width:28.05pt;height:14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" o:allowincell="f" filled="f" stroked="f">
              <v:textbox inset="0,1pt,1pt,1pt">
                <w:txbxContent>
                  <w:p w14:paraId="57839EBF" w14:textId="77777777" w:rsidR="005871F3" w:rsidRPr="006B09FB" w:rsidRDefault="005871F3" w:rsidP="001E107E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0" allowOverlap="1" wp14:anchorId="76E6896B" wp14:editId="0532CD67">
              <wp:simplePos x="0" y="0"/>
              <wp:positionH relativeFrom="column">
                <wp:posOffset>-176530</wp:posOffset>
              </wp:positionH>
              <wp:positionV relativeFrom="paragraph">
                <wp:posOffset>-52071</wp:posOffset>
              </wp:positionV>
              <wp:extent cx="2377440" cy="0"/>
              <wp:effectExtent l="0" t="0" r="22860" b="19050"/>
              <wp:wrapNone/>
              <wp:docPr id="316" name="Прямая соединительная линия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74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C7C45" id="Прямая соединительная линия 316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pt,-4.1pt" to="173.3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08FEA1E4" wp14:editId="2B956785">
              <wp:simplePos x="0" y="0"/>
              <wp:positionH relativeFrom="column">
                <wp:posOffset>2208530</wp:posOffset>
              </wp:positionH>
              <wp:positionV relativeFrom="paragraph">
                <wp:posOffset>-604520</wp:posOffset>
              </wp:positionV>
              <wp:extent cx="2377440" cy="914400"/>
              <wp:effectExtent l="13335" t="13335" r="9525" b="5715"/>
              <wp:wrapNone/>
              <wp:docPr id="12" name="Поле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586BE0" w14:textId="77777777" w:rsidR="005871F3" w:rsidRPr="00DE6D76" w:rsidRDefault="005871F3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w:t>Разработка алгоритма выделения аномального зрачка глаза человека</w:t>
                          </w:r>
                        </w:p>
                      </w:txbxContent>
                    </wps:txbx>
                    <wps:bodyPr rot="0" vert="horz" wrap="square" lIns="91440" tIns="46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EA1E4" id="Поле 315" o:spid="_x0000_s1061" type="#_x0000_t202" style="position:absolute;margin-left:173.9pt;margin-top:-47.6pt;width:187.2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" o:allowincell="f">
              <v:textbox inset=",1.3mm">
                <w:txbxContent>
                  <w:p w14:paraId="67586BE0" w14:textId="77777777" w:rsidR="005871F3" w:rsidRPr="00DE6D76" w:rsidRDefault="005871F3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  <w:shd w:val="clear" w:color="auto" w:fill="FFFFFF"/>
                      </w:rPr>
                      <w:t>Разработка алгоритма выделения аномального зрачка глаза человека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DB11BEE" wp14:editId="2E893F4C">
              <wp:simplePos x="0" y="0"/>
              <wp:positionH relativeFrom="column">
                <wp:posOffset>5134610</wp:posOffset>
              </wp:positionH>
              <wp:positionV relativeFrom="paragraph">
                <wp:posOffset>-604520</wp:posOffset>
              </wp:positionV>
              <wp:extent cx="548640" cy="182880"/>
              <wp:effectExtent l="0" t="0" r="22860" b="26670"/>
              <wp:wrapNone/>
              <wp:docPr id="313" name="Поле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A5008" w14:textId="77777777" w:rsidR="005871F3" w:rsidRPr="00E13309" w:rsidRDefault="005871F3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E13309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11BEE" id="Поле 313" o:spid="_x0000_s1062" type="#_x0000_t202" style="position:absolute;margin-left:404.3pt;margin-top:-47.6pt;width:43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" o:allowincell="f">
              <v:textbox inset="0,1mm,0,0">
                <w:txbxContent>
                  <w:p w14:paraId="222A5008" w14:textId="77777777" w:rsidR="005871F3" w:rsidRPr="00E13309" w:rsidRDefault="005871F3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E13309">
                      <w:rPr>
                        <w:rFonts w:ascii="Arial" w:hAnsi="Arial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24E052C" wp14:editId="66295C86">
              <wp:simplePos x="0" y="0"/>
              <wp:positionH relativeFrom="column">
                <wp:posOffset>4585970</wp:posOffset>
              </wp:positionH>
              <wp:positionV relativeFrom="paragraph">
                <wp:posOffset>-421640</wp:posOffset>
              </wp:positionV>
              <wp:extent cx="182880" cy="182880"/>
              <wp:effectExtent l="0" t="0" r="26670" b="26670"/>
              <wp:wrapNone/>
              <wp:docPr id="312" name="Поле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B1B65" w14:textId="77777777" w:rsidR="005871F3" w:rsidRDefault="005871F3">
                          <w:pPr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E052C" id="Поле 312" o:spid="_x0000_s1063" type="#_x0000_t202" style="position:absolute;margin-left:361.1pt;margin-top:-33.2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" o:allowincell="f">
              <v:textbox inset="0,1mm,0,0">
                <w:txbxContent>
                  <w:p w14:paraId="3FEB1B65" w14:textId="77777777" w:rsidR="005871F3" w:rsidRDefault="005871F3">
                    <w:pPr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0" allowOverlap="1" wp14:anchorId="5BCF5DF7" wp14:editId="3D54AC0A">
              <wp:simplePos x="0" y="0"/>
              <wp:positionH relativeFrom="page">
                <wp:posOffset>5852159</wp:posOffset>
              </wp:positionH>
              <wp:positionV relativeFrom="page">
                <wp:posOffset>9692640</wp:posOffset>
              </wp:positionV>
              <wp:extent cx="0" cy="182880"/>
              <wp:effectExtent l="0" t="0" r="19050" b="26670"/>
              <wp:wrapNone/>
              <wp:docPr id="310" name="Прямая соединительная линия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90195" id="Прямая соединительная линия 310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0.8pt,763.2pt" to="460.8pt,7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0" allowOverlap="1" wp14:anchorId="7458D744" wp14:editId="0F475187">
              <wp:simplePos x="0" y="0"/>
              <wp:positionH relativeFrom="page">
                <wp:posOffset>5669279</wp:posOffset>
              </wp:positionH>
              <wp:positionV relativeFrom="page">
                <wp:posOffset>9692640</wp:posOffset>
              </wp:positionV>
              <wp:extent cx="0" cy="182880"/>
              <wp:effectExtent l="0" t="0" r="19050" b="26670"/>
              <wp:wrapNone/>
              <wp:docPr id="309" name="Прямая соединительная линия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5A175" id="Прямая соединительная линия 309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46.4pt,763.2pt" to="446.4pt,7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0" allowOverlap="1" wp14:anchorId="3E0F6B67" wp14:editId="70983392">
              <wp:simplePos x="0" y="0"/>
              <wp:positionH relativeFrom="page">
                <wp:posOffset>6583679</wp:posOffset>
              </wp:positionH>
              <wp:positionV relativeFrom="page">
                <wp:posOffset>9509760</wp:posOffset>
              </wp:positionV>
              <wp:extent cx="0" cy="365760"/>
              <wp:effectExtent l="0" t="0" r="19050" b="15240"/>
              <wp:wrapNone/>
              <wp:docPr id="308" name="Прямая соединительная линия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F5F0C" id="Прямая соединительная линия 308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18.4pt,748.8pt" to="518.4pt,7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0" allowOverlap="1" wp14:anchorId="19FF4A1F" wp14:editId="71CB5842">
              <wp:simplePos x="0" y="0"/>
              <wp:positionH relativeFrom="page">
                <wp:posOffset>6035039</wp:posOffset>
              </wp:positionH>
              <wp:positionV relativeFrom="page">
                <wp:posOffset>9509760</wp:posOffset>
              </wp:positionV>
              <wp:extent cx="0" cy="365760"/>
              <wp:effectExtent l="0" t="0" r="19050" b="15240"/>
              <wp:wrapNone/>
              <wp:docPr id="307" name="Прямая соединительная линия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A4598" id="Прямая соединительная линия 307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75.2pt,748.8pt" to="475.2pt,7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0" allowOverlap="1" wp14:anchorId="2105C361" wp14:editId="75252D30">
              <wp:simplePos x="0" y="0"/>
              <wp:positionH relativeFrom="column">
                <wp:posOffset>4585970</wp:posOffset>
              </wp:positionH>
              <wp:positionV relativeFrom="paragraph">
                <wp:posOffset>-238761</wp:posOffset>
              </wp:positionV>
              <wp:extent cx="1781810" cy="0"/>
              <wp:effectExtent l="0" t="0" r="27940" b="19050"/>
              <wp:wrapNone/>
              <wp:docPr id="306" name="Прямая соединительная линия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7818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5B8AA" id="Прямая соединительная линия 306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1.1pt,-18.8pt" to="501.4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0" allowOverlap="1" wp14:anchorId="2E43792F" wp14:editId="6D8CC588">
              <wp:simplePos x="0" y="0"/>
              <wp:positionH relativeFrom="column">
                <wp:posOffset>4585970</wp:posOffset>
              </wp:positionH>
              <wp:positionV relativeFrom="paragraph">
                <wp:posOffset>-421641</wp:posOffset>
              </wp:positionV>
              <wp:extent cx="1781810" cy="0"/>
              <wp:effectExtent l="0" t="0" r="27940" b="19050"/>
              <wp:wrapNone/>
              <wp:docPr id="305" name="Прямая соединительная линия 3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7818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C2D50" id="Прямая соединительная линия 305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1.1pt,-33.2pt" to="501.4pt,-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C82DADB" wp14:editId="5312E57D">
              <wp:simplePos x="0" y="0"/>
              <wp:positionH relativeFrom="page">
                <wp:posOffset>5486400</wp:posOffset>
              </wp:positionH>
              <wp:positionV relativeFrom="page">
                <wp:posOffset>9509760</wp:posOffset>
              </wp:positionV>
              <wp:extent cx="1905" cy="913765"/>
              <wp:effectExtent l="0" t="0" r="36195" b="19685"/>
              <wp:wrapNone/>
              <wp:docPr id="304" name="Прямая соединительная линия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" cy="91376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00282" id="Прямая соединительная линия 30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in,748.8pt" to="432.15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6FAD5C3" wp14:editId="2FE75C27">
              <wp:simplePos x="0" y="0"/>
              <wp:positionH relativeFrom="column">
                <wp:posOffset>471170</wp:posOffset>
              </wp:positionH>
              <wp:positionV relativeFrom="paragraph">
                <wp:posOffset>127000</wp:posOffset>
              </wp:positionV>
              <wp:extent cx="822960" cy="182880"/>
              <wp:effectExtent l="0" t="0" r="15240" b="26670"/>
              <wp:wrapNone/>
              <wp:docPr id="303" name="Поле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E2019A" w14:textId="77777777" w:rsidR="005871F3" w:rsidRPr="00171EAB" w:rsidRDefault="005871F3" w:rsidP="00171EAB">
                          <w:pPr>
                            <w:pStyle w:val="a5"/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171EAB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  <w:lang w:val="ru-RU"/>
                            </w:rPr>
                            <w:t>ндрианов Д.</w:t>
                          </w:r>
                          <w:r w:rsidRPr="00171EAB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  <w:lang w:val="ru-RU"/>
                            </w:rPr>
                            <w:t>Е.</w:t>
                          </w:r>
                        </w:p>
                        <w:p w14:paraId="56641FC6" w14:textId="77777777" w:rsidR="005871F3" w:rsidRDefault="005871F3">
                          <w:pPr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AD5C3" id="Поле 303" o:spid="_x0000_s1064" type="#_x0000_t202" style="position:absolute;margin-left:37.1pt;margin-top:10pt;width:64.8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" o:allowincell="f">
              <v:textbox inset="0,1mm,0,0">
                <w:txbxContent>
                  <w:p w14:paraId="01E2019A" w14:textId="77777777" w:rsidR="005871F3" w:rsidRPr="00171EAB" w:rsidRDefault="005871F3" w:rsidP="00171EAB">
                    <w:pPr>
                      <w:pStyle w:val="a5"/>
                      <w:rPr>
                        <w:rFonts w:ascii="Arial" w:hAnsi="Arial" w:cs="Arial"/>
                        <w:i w:val="0"/>
                        <w:sz w:val="16"/>
                        <w:szCs w:val="16"/>
                        <w:lang w:val="ru-RU"/>
                      </w:rPr>
                    </w:pPr>
                    <w:r w:rsidRPr="00171EAB">
                      <w:rPr>
                        <w:rFonts w:ascii="Arial" w:hAnsi="Arial" w:cs="Arial"/>
                        <w:i w:val="0"/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rFonts w:ascii="Arial" w:hAnsi="Arial" w:cs="Arial"/>
                        <w:i w:val="0"/>
                        <w:sz w:val="16"/>
                        <w:szCs w:val="16"/>
                        <w:lang w:val="ru-RU"/>
                      </w:rPr>
                      <w:t>ндрианов Д.</w:t>
                    </w:r>
                    <w:r w:rsidRPr="00171EAB">
                      <w:rPr>
                        <w:rFonts w:ascii="Arial" w:hAnsi="Arial" w:cs="Arial"/>
                        <w:i w:val="0"/>
                        <w:sz w:val="16"/>
                        <w:szCs w:val="16"/>
                        <w:lang w:val="ru-RU"/>
                      </w:rPr>
                      <w:t>Е.</w:t>
                    </w:r>
                  </w:p>
                  <w:p w14:paraId="56641FC6" w14:textId="77777777" w:rsidR="005871F3" w:rsidRDefault="005871F3">
                    <w:pPr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59C7147D" wp14:editId="4569F4D3">
              <wp:simplePos x="0" y="0"/>
              <wp:positionH relativeFrom="page">
                <wp:posOffset>720090</wp:posOffset>
              </wp:positionH>
              <wp:positionV relativeFrom="page">
                <wp:posOffset>9505315</wp:posOffset>
              </wp:positionV>
              <wp:extent cx="640080" cy="182880"/>
              <wp:effectExtent l="0" t="0" r="7620" b="7620"/>
              <wp:wrapNone/>
              <wp:docPr id="296" name="Поле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F5374" w14:textId="77777777" w:rsidR="005871F3" w:rsidRPr="00BC49D1" w:rsidRDefault="005871F3" w:rsidP="001E107E">
                          <w:pPr>
                            <w:ind w:firstLine="142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BC49D1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7147D" id="Поле 296" o:spid="_x0000_s1065" type="#_x0000_t202" style="position:absolute;margin-left:56.7pt;margin-top:748.45pt;width:50.4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" o:allowincell="f" filled="f" stroked="f">
              <v:textbox inset="0,1mm,0,0">
                <w:txbxContent>
                  <w:p w14:paraId="2CDF5374" w14:textId="77777777" w:rsidR="005871F3" w:rsidRPr="00BC49D1" w:rsidRDefault="005871F3" w:rsidP="001E107E">
                    <w:pPr>
                      <w:ind w:firstLine="142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BC49D1">
                      <w:rPr>
                        <w:rFonts w:ascii="Arial" w:hAnsi="Arial"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 wp14:anchorId="0CE20E55" wp14:editId="574C97E3">
              <wp:simplePos x="0" y="0"/>
              <wp:positionH relativeFrom="page">
                <wp:posOffset>3107055</wp:posOffset>
              </wp:positionH>
              <wp:positionV relativeFrom="page">
                <wp:posOffset>8961755</wp:posOffset>
              </wp:positionV>
              <wp:extent cx="1905" cy="1462405"/>
              <wp:effectExtent l="0" t="0" r="36195" b="23495"/>
              <wp:wrapNone/>
              <wp:docPr id="295" name="Прямая соединительная линия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" cy="14624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E760C" id="Прямая соединительная линия 29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4.65pt,705.65pt" to="244.8pt,8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6976" behindDoc="0" locked="0" layoutInCell="0" allowOverlap="1" wp14:anchorId="306BC478" wp14:editId="315D03BD">
              <wp:simplePos x="0" y="0"/>
              <wp:positionH relativeFrom="column">
                <wp:posOffset>1842769</wp:posOffset>
              </wp:positionH>
              <wp:positionV relativeFrom="paragraph">
                <wp:posOffset>-1153160</wp:posOffset>
              </wp:positionV>
              <wp:extent cx="0" cy="1463040"/>
              <wp:effectExtent l="0" t="0" r="19050" b="22860"/>
              <wp:wrapNone/>
              <wp:docPr id="294" name="Прямая соединительная линия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63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39067" id="Прямая соединительная линия 294" o:spid="_x0000_s1026" style="position:absolute;z-index:25164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5.1pt,-90.8pt" to="145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586542D3" wp14:editId="3FC17856">
              <wp:simplePos x="0" y="0"/>
              <wp:positionH relativeFrom="column">
                <wp:posOffset>-168910</wp:posOffset>
              </wp:positionH>
              <wp:positionV relativeFrom="paragraph">
                <wp:posOffset>-604520</wp:posOffset>
              </wp:positionV>
              <wp:extent cx="6543675" cy="635"/>
              <wp:effectExtent l="0" t="0" r="9525" b="37465"/>
              <wp:wrapNone/>
              <wp:docPr id="293" name="Прямая соединительная линия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D74DC" id="Прямая соединительная линия 29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47.6pt" to="501.95pt,-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0" allowOverlap="1" wp14:anchorId="7C32535B" wp14:editId="31B4BB47">
              <wp:simplePos x="0" y="0"/>
              <wp:positionH relativeFrom="column">
                <wp:posOffset>471169</wp:posOffset>
              </wp:positionH>
              <wp:positionV relativeFrom="paragraph">
                <wp:posOffset>-1153160</wp:posOffset>
              </wp:positionV>
              <wp:extent cx="0" cy="1463040"/>
              <wp:effectExtent l="0" t="0" r="19050" b="22860"/>
              <wp:wrapNone/>
              <wp:docPr id="291" name="Прямая соединительная линия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63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8DA85" id="Прямая соединительная линия 291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1pt,-90.8pt" to="37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7D8157F3" wp14:editId="6617F837">
              <wp:simplePos x="0" y="0"/>
              <wp:positionH relativeFrom="column">
                <wp:posOffset>-168910</wp:posOffset>
              </wp:positionH>
              <wp:positionV relativeFrom="paragraph">
                <wp:posOffset>126999</wp:posOffset>
              </wp:positionV>
              <wp:extent cx="2377440" cy="0"/>
              <wp:effectExtent l="0" t="0" r="22860" b="19050"/>
              <wp:wrapNone/>
              <wp:docPr id="290" name="Прямая соединительная линия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74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8B077" id="Прямая соединительная линия 29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pt,10pt" to="173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0" allowOverlap="1" wp14:anchorId="409A4865" wp14:editId="79D8328A">
              <wp:simplePos x="0" y="0"/>
              <wp:positionH relativeFrom="column">
                <wp:posOffset>-168910</wp:posOffset>
              </wp:positionH>
              <wp:positionV relativeFrom="paragraph">
                <wp:posOffset>-238761</wp:posOffset>
              </wp:positionV>
              <wp:extent cx="2377440" cy="0"/>
              <wp:effectExtent l="0" t="0" r="22860" b="19050"/>
              <wp:wrapNone/>
              <wp:docPr id="289" name="Прямая соединительная линия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74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CFE21" id="Прямая соединительная линия 289" o:spid="_x0000_s1026" style="position:absolute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pt,-18.8pt" to="173.9pt,-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0" allowOverlap="1" wp14:anchorId="7617CEE4" wp14:editId="0A68FD4A">
              <wp:simplePos x="0" y="0"/>
              <wp:positionH relativeFrom="column">
                <wp:posOffset>-168910</wp:posOffset>
              </wp:positionH>
              <wp:positionV relativeFrom="paragraph">
                <wp:posOffset>-421641</wp:posOffset>
              </wp:positionV>
              <wp:extent cx="2377440" cy="0"/>
              <wp:effectExtent l="0" t="0" r="22860" b="19050"/>
              <wp:wrapNone/>
              <wp:docPr id="288" name="Прямая соединительная линия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74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DD477" id="Прямая соединительная линия 288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pt,-33.2pt" to="173.9pt,-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8C9A81E" wp14:editId="6B43757E">
              <wp:simplePos x="0" y="0"/>
              <wp:positionH relativeFrom="page">
                <wp:posOffset>989965</wp:posOffset>
              </wp:positionH>
              <wp:positionV relativeFrom="page">
                <wp:posOffset>8961120</wp:posOffset>
              </wp:positionV>
              <wp:extent cx="635" cy="539115"/>
              <wp:effectExtent l="0" t="0" r="37465" b="13335"/>
              <wp:wrapNone/>
              <wp:docPr id="287" name="Прямая соединительная линия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1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395F6" id="Прямая соединительная линия 28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95pt,705.6pt" to="78pt,7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 wp14:anchorId="15FF4083" wp14:editId="7C5A9E0E">
              <wp:simplePos x="0" y="0"/>
              <wp:positionH relativeFrom="column">
                <wp:posOffset>-168910</wp:posOffset>
              </wp:positionH>
              <wp:positionV relativeFrom="paragraph">
                <wp:posOffset>-787400</wp:posOffset>
              </wp:positionV>
              <wp:extent cx="264795" cy="185420"/>
              <wp:effectExtent l="0" t="0" r="1905" b="5080"/>
              <wp:wrapNone/>
              <wp:docPr id="283" name="Прямоугольник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79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BA526C" w14:textId="77777777" w:rsidR="005871F3" w:rsidRPr="006B09FB" w:rsidRDefault="005871F3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E107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Изм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FF4083" id="Прямоугольник 283" o:spid="_x0000_s1066" style="position:absolute;margin-left:-13.3pt;margin-top:-62pt;width:20.85pt;height:14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" o:allowincell="f" filled="f" stroked="f">
              <v:textbox inset="0,1pt,1pt,1pt">
                <w:txbxContent>
                  <w:p w14:paraId="79BA526C" w14:textId="77777777" w:rsidR="005871F3" w:rsidRPr="006B09FB" w:rsidRDefault="005871F3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E107E">
                      <w:rPr>
                        <w:rFonts w:ascii="Arial" w:hAnsi="Arial"/>
                        <w:sz w:val="18"/>
                        <w:szCs w:val="18"/>
                      </w:rPr>
                      <w:t>Изм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0" allowOverlap="1" wp14:anchorId="3B6E6F54" wp14:editId="16B1C741">
              <wp:simplePos x="0" y="0"/>
              <wp:positionH relativeFrom="column">
                <wp:posOffset>-168910</wp:posOffset>
              </wp:positionH>
              <wp:positionV relativeFrom="paragraph">
                <wp:posOffset>-787401</wp:posOffset>
              </wp:positionV>
              <wp:extent cx="2377440" cy="0"/>
              <wp:effectExtent l="0" t="0" r="22860" b="19050"/>
              <wp:wrapNone/>
              <wp:docPr id="281" name="Прямая соединительная линия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74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1F36C" id="Прямая соединительная линия 281" o:spid="_x0000_s1026" style="position:absolute;flip:y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pt,-62pt" to="173.9pt,-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3D35C502" wp14:editId="52D3A0A3">
              <wp:simplePos x="0" y="0"/>
              <wp:positionH relativeFrom="column">
                <wp:posOffset>-168910</wp:posOffset>
              </wp:positionH>
              <wp:positionV relativeFrom="paragraph">
                <wp:posOffset>-970280</wp:posOffset>
              </wp:positionV>
              <wp:extent cx="2378075" cy="3175"/>
              <wp:effectExtent l="0" t="0" r="22225" b="34925"/>
              <wp:wrapNone/>
              <wp:docPr id="280" name="Прямая соединительная линия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807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55FB9" id="Прямая соединительная линия 280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76.4pt" to="173.95pt,-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" o:allowincell="f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 wp14:anchorId="1BC66EED" wp14:editId="269A282E">
              <wp:simplePos x="0" y="0"/>
              <wp:positionH relativeFrom="column">
                <wp:posOffset>-168910</wp:posOffset>
              </wp:positionH>
              <wp:positionV relativeFrom="paragraph">
                <wp:posOffset>-1153160</wp:posOffset>
              </wp:positionV>
              <wp:extent cx="6543675" cy="635"/>
              <wp:effectExtent l="0" t="0" r="9525" b="37465"/>
              <wp:wrapNone/>
              <wp:docPr id="279" name="Прямая соединительная линия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01EDB" id="Прямая соединительная линия 27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90.8pt" to="501.95pt,-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" o:allowincell="f">
              <v:stroke startarrowwidth="narrow" startarrowlength="short" endarrowwidth="narrow" endarrowlength="shor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906A" w14:textId="77777777" w:rsidR="008C6053" w:rsidRDefault="008C6053" w:rsidP="0098727C">
      <w:r>
        <w:separator/>
      </w:r>
    </w:p>
  </w:footnote>
  <w:footnote w:type="continuationSeparator" w:id="0">
    <w:p w14:paraId="06C8C962" w14:textId="77777777" w:rsidR="008C6053" w:rsidRDefault="008C6053" w:rsidP="0098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B930" w14:textId="77777777" w:rsidR="005871F3" w:rsidRDefault="005871F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1" layoutInCell="0" allowOverlap="1" wp14:anchorId="71C661C8" wp14:editId="62A2338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61" name="Прямоугольник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8D905" id="Прямоугольник 161" o:spid="_x0000_s1026" style="position:absolute;margin-left:56.7pt;margin-top:19.85pt;width:518.8pt;height:802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DA47" w14:textId="77777777" w:rsidR="005871F3" w:rsidRDefault="005871F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B68F" w14:textId="77777777" w:rsidR="005871F3" w:rsidRDefault="005871F3" w:rsidP="00417556">
    <w:pPr>
      <w:pStyle w:val="aa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34688" behindDoc="0" locked="1" layoutInCell="0" allowOverlap="1" wp14:anchorId="039FEE9B" wp14:editId="29917000">
              <wp:simplePos x="0" y="0"/>
              <wp:positionH relativeFrom="page">
                <wp:posOffset>731520</wp:posOffset>
              </wp:positionH>
              <wp:positionV relativeFrom="page">
                <wp:posOffset>281305</wp:posOffset>
              </wp:positionV>
              <wp:extent cx="6567805" cy="10177780"/>
              <wp:effectExtent l="7620" t="5080" r="0" b="0"/>
              <wp:wrapNone/>
              <wp:docPr id="47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805" cy="10177780"/>
                        <a:chOff x="6" y="-44"/>
                        <a:chExt cx="19994" cy="20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8902" y="18929"/>
                          <a:ext cx="1098" cy="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57821" w14:textId="77777777" w:rsidR="005871F3" w:rsidRPr="009B150D" w:rsidRDefault="005871F3" w:rsidP="009B150D">
                            <w:pPr>
                              <w:spacing w:before="2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41" y="19637"/>
                          <a:ext cx="806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522C9" w14:textId="77777777" w:rsidR="005871F3" w:rsidRPr="008365B2" w:rsidRDefault="00587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899" y="19634"/>
                          <a:ext cx="1085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8A953" w14:textId="77777777" w:rsidR="005871F3" w:rsidRPr="009B150D" w:rsidRDefault="005871F3" w:rsidP="008365B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7" name="Rectangle 5"/>
                      <wps:cNvSpPr>
                        <a:spLocks noChangeArrowheads="1"/>
                      </wps:cNvSpPr>
                      <wps:spPr bwMode="auto">
                        <a:xfrm>
                          <a:off x="2036" y="19637"/>
                          <a:ext cx="2507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3D793" w14:textId="77777777" w:rsidR="005871F3" w:rsidRPr="009B150D" w:rsidRDefault="00587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4688" y="19634"/>
                          <a:ext cx="1463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B28B" w14:textId="77777777" w:rsidR="005871F3" w:rsidRPr="009B150D" w:rsidRDefault="00587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65" name="Rectangle 7"/>
                      <wps:cNvSpPr>
                        <a:spLocks noChangeArrowheads="1"/>
                      </wps:cNvSpPr>
                      <wps:spPr bwMode="auto">
                        <a:xfrm>
                          <a:off x="6204" y="19637"/>
                          <a:ext cx="109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88897" w14:textId="77777777" w:rsidR="005871F3" w:rsidRPr="009B150D" w:rsidRDefault="00587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B15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2700" rIns="12700" bIns="12700" anchor="t" anchorCtr="0" upright="1">
                        <a:noAutofit/>
                      </wps:bodyPr>
                    </wps:wsp>
                    <wps:wsp>
                      <wps:cNvPr id="67" name="Line 8"/>
                      <wps:cNvCnPr>
                        <a:cxnSpLocks noChangeShapeType="1"/>
                      </wps:cNvCnPr>
                      <wps:spPr bwMode="auto">
                        <a:xfrm>
                          <a:off x="18869" y="19282"/>
                          <a:ext cx="1085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9"/>
                      <wps:cNvCnPr>
                        <a:cxnSpLocks noChangeShapeType="1"/>
                      </wps:cNvCnPr>
                      <wps:spPr bwMode="auto">
                        <a:xfrm flipH="1">
                          <a:off x="7265" y="18964"/>
                          <a:ext cx="10" cy="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0"/>
                      <wps:cNvSpPr>
                        <a:spLocks noChangeArrowheads="1"/>
                      </wps:cNvSpPr>
                      <wps:spPr bwMode="auto">
                        <a:xfrm>
                          <a:off x="6" y="-44"/>
                          <a:ext cx="19955" cy="2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70" name="Line 11"/>
                      <wps:cNvCnPr>
                        <a:cxnSpLocks noChangeShapeType="1"/>
                      </wps:cNvCnPr>
                      <wps:spPr bwMode="auto">
                        <a:xfrm>
                          <a:off x="33" y="18931"/>
                          <a:ext cx="19921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2"/>
                      <wps:cNvCnPr>
                        <a:cxnSpLocks noChangeShapeType="1"/>
                      </wps:cNvCnPr>
                      <wps:spPr bwMode="auto">
                        <a:xfrm>
                          <a:off x="845" y="18929"/>
                          <a:ext cx="2" cy="10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3"/>
                      <wps:cNvCnPr>
                        <a:cxnSpLocks noChangeShapeType="1"/>
                      </wps:cNvCnPr>
                      <wps:spPr bwMode="auto">
                        <a:xfrm>
                          <a:off x="1997" y="18929"/>
                          <a:ext cx="2" cy="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4"/>
                      <wps:cNvCnPr>
                        <a:cxnSpLocks noChangeShapeType="1"/>
                      </wps:cNvCnPr>
                      <wps:spPr bwMode="auto">
                        <a:xfrm flipH="1">
                          <a:off x="4580" y="18929"/>
                          <a:ext cx="9" cy="1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5"/>
                      <wps:cNvCnPr>
                        <a:cxnSpLocks noChangeShapeType="1"/>
                      </wps:cNvCnPr>
                      <wps:spPr bwMode="auto">
                        <a:xfrm>
                          <a:off x="6149" y="18929"/>
                          <a:ext cx="2" cy="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6"/>
                      <wps:cNvCnPr>
                        <a:cxnSpLocks noChangeShapeType="1"/>
                      </wps:cNvCnPr>
                      <wps:spPr bwMode="auto">
                        <a:xfrm>
                          <a:off x="18869" y="18929"/>
                          <a:ext cx="2" cy="1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7"/>
                      <wps:cNvCnPr>
                        <a:cxnSpLocks noChangeShapeType="1"/>
                      </wps:cNvCnPr>
                      <wps:spPr bwMode="auto">
                        <a:xfrm>
                          <a:off x="41" y="19292"/>
                          <a:ext cx="722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8"/>
                      <wps:cNvCnPr>
                        <a:cxnSpLocks noChangeShapeType="1"/>
                      </wps:cNvCnPr>
                      <wps:spPr bwMode="auto">
                        <a:xfrm>
                          <a:off x="33" y="19653"/>
                          <a:ext cx="72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9FEE9B" id="Группа 323" o:spid="_x0000_s1026" style="position:absolute;left:0;text-align:left;margin-left:57.6pt;margin-top:22.15pt;width:517.15pt;height:801.4pt;z-index:251634688;mso-position-horizontal-relative:page;mso-position-vertical-relative:page" coordorigin="6,-44" coordsize="19994,2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" o:allowincell="f">
              <v:rect id="Rectangle 2" o:spid="_x0000_s1027" style="position:absolute;left:18902;top:18929;width:1098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" filled="f" stroked="f">
                <v:textbox inset="0,1pt,1pt,1pt">
                  <w:txbxContent>
                    <w:p w14:paraId="0D457821" w14:textId="77777777" w:rsidR="005871F3" w:rsidRPr="009B150D" w:rsidRDefault="005871F3" w:rsidP="009B150D">
                      <w:pPr>
                        <w:spacing w:before="2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" o:spid="_x0000_s1028" style="position:absolute;left:41;top:19637;width:806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" filled="f" stroked="f">
                <v:textbox inset="0,1pt,1pt,1pt">
                  <w:txbxContent>
                    <w:p w14:paraId="4A8522C9" w14:textId="77777777" w:rsidR="005871F3" w:rsidRPr="008365B2" w:rsidRDefault="00587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4" o:spid="_x0000_s1029" style="position:absolute;left:899;top:19634;width:108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" filled="f" stroked="f">
                <v:textbox inset="0,1pt,1pt,1pt">
                  <w:txbxContent>
                    <w:p w14:paraId="0358A953" w14:textId="77777777" w:rsidR="005871F3" w:rsidRPr="009B150D" w:rsidRDefault="005871F3" w:rsidP="008365B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5" o:spid="_x0000_s1030" style="position:absolute;left:2036;top:19637;width:250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" filled="f" stroked="f">
                <v:textbox inset="0,1pt,1pt,1pt">
                  <w:txbxContent>
                    <w:p w14:paraId="5B13D793" w14:textId="77777777" w:rsidR="005871F3" w:rsidRPr="009B150D" w:rsidRDefault="00587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6" o:spid="_x0000_s1031" style="position:absolute;left:4688;top:19634;width:1463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" filled="f" stroked="f">
                <v:textbox inset="0,1pt,1pt,1pt">
                  <w:txbxContent>
                    <w:p w14:paraId="3490B28B" w14:textId="77777777" w:rsidR="005871F3" w:rsidRPr="009B150D" w:rsidRDefault="00587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7" o:spid="_x0000_s1032" style="position:absolute;left:6204;top:19637;width:109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" filled="f" stroked="f">
                <v:textbox inset="0,1pt,1pt,1pt">
                  <w:txbxContent>
                    <w:p w14:paraId="5AC88897" w14:textId="77777777" w:rsidR="005871F3" w:rsidRPr="009B150D" w:rsidRDefault="00587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B150D">
                        <w:rPr>
                          <w:rFonts w:ascii="Arial" w:hAnsi="Arial" w:cs="Arial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line id="Line 8" o:spid="_x0000_s1033" style="position:absolute;visibility:visible;mso-wrap-style:square" from="18869,19282" to="19954,1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">
                <v:stroke startarrowwidth="narrow" startarrowlength="short" endarrowwidth="narrow" endarrowlength="short"/>
              </v:line>
              <v:line id="Line 9" o:spid="_x0000_s1034" style="position:absolute;flip:x;visibility:visible;mso-wrap-style:square" from="7265,18964" to="727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">
                <v:stroke startarrowwidth="narrow" startarrowlength="short" endarrowwidth="narrow" endarrowlength="short"/>
              </v:line>
              <v:rect id="Rectangle 10" o:spid="_x0000_s1035" style="position:absolute;left:6;top:-44;width:19955;height:20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" filled="f">
                <v:textbox inset="0"/>
              </v:rect>
              <v:line id="Line 11" o:spid="_x0000_s1036" style="position:absolute;visibility:visible;mso-wrap-style:square" from="33,18931" to="19954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">
                <v:stroke startarrowwidth="narrow" startarrowlength="short" endarrowwidth="narrow" endarrowlength="short"/>
              </v:line>
              <v:line id="Line 12" o:spid="_x0000_s1037" style="position:absolute;visibility:visible;mso-wrap-style:square" from="845,18929" to="847,1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">
                <v:stroke startarrowwidth="narrow" startarrowlength="short" endarrowwidth="narrow" endarrowlength="short"/>
              </v:line>
              <v:line id="Line 13" o:spid="_x0000_s1038" style="position:absolute;visibility:visible;mso-wrap-style:square" from="1997,18929" to="199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">
                <v:stroke startarrowwidth="narrow" startarrowlength="short" endarrowwidth="narrow" endarrowlength="short"/>
              </v:line>
              <v:line id="Line 14" o:spid="_x0000_s1039" style="position:absolute;flip:x;visibility:visible;mso-wrap-style:square" from="4580,18929" to="4589,1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">
                <v:stroke startarrowwidth="narrow" startarrowlength="short" endarrowwidth="narrow" endarrowlength="short"/>
              </v:line>
              <v:line id="Line 15" o:spid="_x0000_s1040" style="position:absolute;visibility:visible;mso-wrap-style:square" from="6149,18929" to="615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">
                <v:stroke startarrowwidth="narrow" startarrowlength="short" endarrowwidth="narrow" endarrowlength="short"/>
              </v:line>
              <v:line id="Line 16" o:spid="_x0000_s1041" style="position:absolute;visibility:visible;mso-wrap-style:square" from="18869,18929" to="18871,1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">
                <v:stroke startarrowwidth="narrow" startarrowlength="short" endarrowwidth="narrow" endarrowlength="short"/>
              </v:line>
              <v:line id="Line 17" o:spid="_x0000_s1042" style="position:absolute;visibility:visible;mso-wrap-style:square" from="41,19292" to="7265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">
                <v:stroke startarrowwidth="narrow" startarrowlength="short" endarrowwidth="narrow" endarrowlength="short"/>
              </v:line>
              <v:line id="Line 18" o:spid="_x0000_s1043" style="position:absolute;visibility:visible;mso-wrap-style:square" from="33,19653" to="7275,1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">
                <v:stroke startarrowwidth="narrow" startarrowlength="short" endarrowwidth="narrow" endarrowlength="short"/>
              </v:line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E31" w14:textId="77777777" w:rsidR="005871F3" w:rsidRDefault="005871F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 wp14:anchorId="4B82729C" wp14:editId="6673B6DE">
              <wp:simplePos x="0" y="0"/>
              <wp:positionH relativeFrom="column">
                <wp:posOffset>-176530</wp:posOffset>
              </wp:positionH>
              <wp:positionV relativeFrom="paragraph">
                <wp:posOffset>-106680</wp:posOffset>
              </wp:positionV>
              <wp:extent cx="6555105" cy="10170795"/>
              <wp:effectExtent l="0" t="0" r="17145" b="20955"/>
              <wp:wrapNone/>
              <wp:docPr id="322" name="Прямоугольник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5105" cy="10170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8E64" id="Прямоугольник 322" o:spid="_x0000_s1026" style="position:absolute;margin-left:-13.9pt;margin-top:-8.4pt;width:516.15pt;height:800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" o:allowincell="f" filled="f">
              <v:textbox inset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4A58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2" w15:restartNumberingAfterBreak="0">
    <w:nsid w:val="00000005"/>
    <w:multiLevelType w:val="multilevel"/>
    <w:tmpl w:val="ED5A26FC"/>
    <w:name w:val="WWNum11"/>
    <w:lvl w:ilvl="0">
      <w:start w:val="1"/>
      <w:numFmt w:val="decimal"/>
      <w:lvlText w:val="%1."/>
      <w:lvlJc w:val="left"/>
      <w:pPr>
        <w:tabs>
          <w:tab w:val="num" w:pos="11"/>
        </w:tabs>
        <w:ind w:left="11" w:firstLine="981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multilevel"/>
    <w:tmpl w:val="00000006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multilevel"/>
    <w:tmpl w:val="00000007"/>
    <w:name w:val="WWNum13"/>
    <w:lvl w:ilvl="0">
      <w:start w:val="1"/>
      <w:numFmt w:val="bullet"/>
      <w:lvlText w:val=""/>
      <w:lvlJc w:val="left"/>
      <w:pPr>
        <w:tabs>
          <w:tab w:val="num" w:pos="2476"/>
        </w:tabs>
        <w:ind w:left="24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476"/>
        </w:tabs>
        <w:ind w:left="32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76"/>
        </w:tabs>
        <w:ind w:left="39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76"/>
        </w:tabs>
        <w:ind w:left="46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476"/>
        </w:tabs>
        <w:ind w:left="53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476"/>
        </w:tabs>
        <w:ind w:left="60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476"/>
        </w:tabs>
        <w:ind w:left="68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476"/>
        </w:tabs>
        <w:ind w:left="75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476"/>
        </w:tabs>
        <w:ind w:left="8247" w:hanging="360"/>
      </w:pPr>
      <w:rPr>
        <w:rFonts w:ascii="Wingdings" w:hAnsi="Wingdings"/>
      </w:rPr>
    </w:lvl>
  </w:abstractNum>
  <w:abstractNum w:abstractNumId="5" w15:restartNumberingAfterBreak="0">
    <w:nsid w:val="00000015"/>
    <w:multiLevelType w:val="multilevel"/>
    <w:tmpl w:val="00000015"/>
    <w:name w:val="WWNum27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866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6" w15:restartNumberingAfterBreak="0">
    <w:nsid w:val="00000016"/>
    <w:multiLevelType w:val="multilevel"/>
    <w:tmpl w:val="00000016"/>
    <w:name w:val="WWNum28"/>
    <w:lvl w:ilvl="0">
      <w:start w:val="1"/>
      <w:numFmt w:val="bullet"/>
      <w:lvlText w:val=""/>
      <w:lvlJc w:val="left"/>
      <w:pPr>
        <w:tabs>
          <w:tab w:val="num" w:pos="0"/>
        </w:tabs>
        <w:ind w:left="114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/>
      </w:rPr>
    </w:lvl>
  </w:abstractNum>
  <w:abstractNum w:abstractNumId="7" w15:restartNumberingAfterBreak="0">
    <w:nsid w:val="00000018"/>
    <w:multiLevelType w:val="multilevel"/>
    <w:tmpl w:val="00000018"/>
    <w:name w:val="WWNum30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1E"/>
    <w:multiLevelType w:val="multilevel"/>
    <w:tmpl w:val="0000001E"/>
    <w:name w:val="WWNum36"/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 w15:restartNumberingAfterBreak="0">
    <w:nsid w:val="33743542"/>
    <w:multiLevelType w:val="hybridMultilevel"/>
    <w:tmpl w:val="84E25192"/>
    <w:lvl w:ilvl="0" w:tplc="0C7E7908">
      <w:start w:val="1"/>
      <w:numFmt w:val="lowerLetter"/>
      <w:lvlText w:val="(%1)"/>
      <w:lvlJc w:val="left"/>
      <w:pPr>
        <w:ind w:left="6612" w:hanging="3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0" w15:restartNumberingAfterBreak="0">
    <w:nsid w:val="3E1F5A21"/>
    <w:multiLevelType w:val="hybridMultilevel"/>
    <w:tmpl w:val="84E25192"/>
    <w:lvl w:ilvl="0" w:tplc="0C7E7908">
      <w:start w:val="1"/>
      <w:numFmt w:val="lowerLetter"/>
      <w:lvlText w:val="(%1)"/>
      <w:lvlJc w:val="left"/>
      <w:pPr>
        <w:ind w:left="6612" w:hanging="3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1" w15:restartNumberingAfterBreak="0">
    <w:nsid w:val="633B0A09"/>
    <w:multiLevelType w:val="multilevel"/>
    <w:tmpl w:val="669CFDCA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64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0" w:hanging="2160"/>
      </w:pPr>
      <w:rPr>
        <w:rFonts w:hint="default"/>
      </w:rPr>
    </w:lvl>
  </w:abstractNum>
  <w:abstractNum w:abstractNumId="12" w15:restartNumberingAfterBreak="0">
    <w:nsid w:val="6DDE3212"/>
    <w:multiLevelType w:val="hybridMultilevel"/>
    <w:tmpl w:val="84E25192"/>
    <w:lvl w:ilvl="0" w:tplc="0C7E7908">
      <w:start w:val="1"/>
      <w:numFmt w:val="lowerLetter"/>
      <w:lvlText w:val="(%1)"/>
      <w:lvlJc w:val="left"/>
      <w:pPr>
        <w:ind w:left="6612" w:hanging="3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3" w15:restartNumberingAfterBreak="0">
    <w:nsid w:val="70437A0D"/>
    <w:multiLevelType w:val="hybridMultilevel"/>
    <w:tmpl w:val="D13A18EC"/>
    <w:lvl w:ilvl="0" w:tplc="5FF0F850">
      <w:start w:val="1"/>
      <w:numFmt w:val="lowerLetter"/>
      <w:lvlText w:val="(%1)"/>
      <w:lvlJc w:val="left"/>
      <w:pPr>
        <w:ind w:left="6997" w:hanging="41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4" w15:restartNumberingAfterBreak="0">
    <w:nsid w:val="72543FCF"/>
    <w:multiLevelType w:val="hybridMultilevel"/>
    <w:tmpl w:val="431CE0FA"/>
    <w:lvl w:ilvl="0" w:tplc="43823F42">
      <w:start w:val="1"/>
      <w:numFmt w:val="lowerLetter"/>
      <w:lvlText w:val="(%1)"/>
      <w:lvlJc w:val="left"/>
      <w:pPr>
        <w:ind w:left="35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36" w:hanging="360"/>
      </w:pPr>
    </w:lvl>
    <w:lvl w:ilvl="2" w:tplc="0419001B" w:tentative="1">
      <w:start w:val="1"/>
      <w:numFmt w:val="lowerRoman"/>
      <w:lvlText w:val="%3."/>
      <w:lvlJc w:val="right"/>
      <w:pPr>
        <w:ind w:left="4956" w:hanging="180"/>
      </w:pPr>
    </w:lvl>
    <w:lvl w:ilvl="3" w:tplc="0419000F" w:tentative="1">
      <w:start w:val="1"/>
      <w:numFmt w:val="decimal"/>
      <w:lvlText w:val="%4."/>
      <w:lvlJc w:val="left"/>
      <w:pPr>
        <w:ind w:left="5676" w:hanging="360"/>
      </w:pPr>
    </w:lvl>
    <w:lvl w:ilvl="4" w:tplc="04190019" w:tentative="1">
      <w:start w:val="1"/>
      <w:numFmt w:val="lowerLetter"/>
      <w:lvlText w:val="%5."/>
      <w:lvlJc w:val="left"/>
      <w:pPr>
        <w:ind w:left="6396" w:hanging="360"/>
      </w:pPr>
    </w:lvl>
    <w:lvl w:ilvl="5" w:tplc="0419001B" w:tentative="1">
      <w:start w:val="1"/>
      <w:numFmt w:val="lowerRoman"/>
      <w:lvlText w:val="%6."/>
      <w:lvlJc w:val="right"/>
      <w:pPr>
        <w:ind w:left="7116" w:hanging="180"/>
      </w:pPr>
    </w:lvl>
    <w:lvl w:ilvl="6" w:tplc="0419000F" w:tentative="1">
      <w:start w:val="1"/>
      <w:numFmt w:val="decimal"/>
      <w:lvlText w:val="%7."/>
      <w:lvlJc w:val="left"/>
      <w:pPr>
        <w:ind w:left="7836" w:hanging="360"/>
      </w:pPr>
    </w:lvl>
    <w:lvl w:ilvl="7" w:tplc="04190019" w:tentative="1">
      <w:start w:val="1"/>
      <w:numFmt w:val="lowerLetter"/>
      <w:lvlText w:val="%8."/>
      <w:lvlJc w:val="left"/>
      <w:pPr>
        <w:ind w:left="8556" w:hanging="360"/>
      </w:pPr>
    </w:lvl>
    <w:lvl w:ilvl="8" w:tplc="0419001B" w:tentative="1">
      <w:start w:val="1"/>
      <w:numFmt w:val="lowerRoman"/>
      <w:lvlText w:val="%9."/>
      <w:lvlJc w:val="right"/>
      <w:pPr>
        <w:ind w:left="9276" w:hanging="180"/>
      </w:pPr>
    </w:lvl>
  </w:abstractNum>
  <w:abstractNum w:abstractNumId="15" w15:restartNumberingAfterBreak="0">
    <w:nsid w:val="782F7F49"/>
    <w:multiLevelType w:val="hybridMultilevel"/>
    <w:tmpl w:val="84E25192"/>
    <w:lvl w:ilvl="0" w:tplc="0C7E7908">
      <w:start w:val="1"/>
      <w:numFmt w:val="lowerLetter"/>
      <w:lvlText w:val="(%1)"/>
      <w:lvlJc w:val="left"/>
      <w:pPr>
        <w:ind w:left="6612" w:hanging="3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2"/>
  </w:num>
  <w:num w:numId="6">
    <w:abstractNumId w:val="10"/>
  </w:num>
  <w:num w:numId="7">
    <w:abstractNumId w:val="9"/>
  </w:num>
  <w:num w:numId="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5D"/>
    <w:rsid w:val="00000106"/>
    <w:rsid w:val="00000228"/>
    <w:rsid w:val="0000319F"/>
    <w:rsid w:val="00005A2F"/>
    <w:rsid w:val="00006E95"/>
    <w:rsid w:val="0000714C"/>
    <w:rsid w:val="00007214"/>
    <w:rsid w:val="000106A9"/>
    <w:rsid w:val="00011A08"/>
    <w:rsid w:val="00011CC9"/>
    <w:rsid w:val="00011ECF"/>
    <w:rsid w:val="00011FB8"/>
    <w:rsid w:val="00013B10"/>
    <w:rsid w:val="00013FA9"/>
    <w:rsid w:val="00014940"/>
    <w:rsid w:val="000151D2"/>
    <w:rsid w:val="000152AE"/>
    <w:rsid w:val="00015AE2"/>
    <w:rsid w:val="00015D4E"/>
    <w:rsid w:val="000171B0"/>
    <w:rsid w:val="00020E9B"/>
    <w:rsid w:val="00020EF9"/>
    <w:rsid w:val="00021C2A"/>
    <w:rsid w:val="00023728"/>
    <w:rsid w:val="00023BC3"/>
    <w:rsid w:val="00024BA5"/>
    <w:rsid w:val="00024CE4"/>
    <w:rsid w:val="00025098"/>
    <w:rsid w:val="000259BA"/>
    <w:rsid w:val="00025A08"/>
    <w:rsid w:val="0002678E"/>
    <w:rsid w:val="000271A1"/>
    <w:rsid w:val="00030A81"/>
    <w:rsid w:val="00030D4B"/>
    <w:rsid w:val="00031079"/>
    <w:rsid w:val="00034136"/>
    <w:rsid w:val="000343E6"/>
    <w:rsid w:val="000362F6"/>
    <w:rsid w:val="0003631C"/>
    <w:rsid w:val="00036535"/>
    <w:rsid w:val="000376CA"/>
    <w:rsid w:val="00037B97"/>
    <w:rsid w:val="00040CBE"/>
    <w:rsid w:val="000410E8"/>
    <w:rsid w:val="00041232"/>
    <w:rsid w:val="00043971"/>
    <w:rsid w:val="00043BCA"/>
    <w:rsid w:val="000445AA"/>
    <w:rsid w:val="00044D53"/>
    <w:rsid w:val="000464CE"/>
    <w:rsid w:val="00050554"/>
    <w:rsid w:val="000505C9"/>
    <w:rsid w:val="00050653"/>
    <w:rsid w:val="000514A1"/>
    <w:rsid w:val="000527A5"/>
    <w:rsid w:val="00052F5C"/>
    <w:rsid w:val="000538C7"/>
    <w:rsid w:val="00053B27"/>
    <w:rsid w:val="0005476D"/>
    <w:rsid w:val="0005498A"/>
    <w:rsid w:val="00055309"/>
    <w:rsid w:val="00055FCC"/>
    <w:rsid w:val="00056102"/>
    <w:rsid w:val="0005661A"/>
    <w:rsid w:val="000573A2"/>
    <w:rsid w:val="00060256"/>
    <w:rsid w:val="00060591"/>
    <w:rsid w:val="00060E63"/>
    <w:rsid w:val="00061226"/>
    <w:rsid w:val="00061AE1"/>
    <w:rsid w:val="00061C7A"/>
    <w:rsid w:val="000620E6"/>
    <w:rsid w:val="00062FC9"/>
    <w:rsid w:val="00063283"/>
    <w:rsid w:val="00063F82"/>
    <w:rsid w:val="00065C0F"/>
    <w:rsid w:val="00066E14"/>
    <w:rsid w:val="00070403"/>
    <w:rsid w:val="00070416"/>
    <w:rsid w:val="00070618"/>
    <w:rsid w:val="00071B60"/>
    <w:rsid w:val="00072BBA"/>
    <w:rsid w:val="00072C03"/>
    <w:rsid w:val="00073244"/>
    <w:rsid w:val="0007471A"/>
    <w:rsid w:val="00077E4E"/>
    <w:rsid w:val="0008084B"/>
    <w:rsid w:val="00080BFB"/>
    <w:rsid w:val="0008161C"/>
    <w:rsid w:val="0008185E"/>
    <w:rsid w:val="00081BA1"/>
    <w:rsid w:val="00081E06"/>
    <w:rsid w:val="00082042"/>
    <w:rsid w:val="000829DC"/>
    <w:rsid w:val="000829F9"/>
    <w:rsid w:val="00082DAC"/>
    <w:rsid w:val="000845DE"/>
    <w:rsid w:val="000846C0"/>
    <w:rsid w:val="00084FD3"/>
    <w:rsid w:val="00085C01"/>
    <w:rsid w:val="00087833"/>
    <w:rsid w:val="000908A0"/>
    <w:rsid w:val="000909AF"/>
    <w:rsid w:val="000917AD"/>
    <w:rsid w:val="00091A9D"/>
    <w:rsid w:val="00091F19"/>
    <w:rsid w:val="00092600"/>
    <w:rsid w:val="00092BE2"/>
    <w:rsid w:val="000930C3"/>
    <w:rsid w:val="0009442F"/>
    <w:rsid w:val="00096753"/>
    <w:rsid w:val="00096BFF"/>
    <w:rsid w:val="00096F38"/>
    <w:rsid w:val="00096F67"/>
    <w:rsid w:val="0009738E"/>
    <w:rsid w:val="00097728"/>
    <w:rsid w:val="00097D5A"/>
    <w:rsid w:val="00097FAD"/>
    <w:rsid w:val="000A03E9"/>
    <w:rsid w:val="000A21AF"/>
    <w:rsid w:val="000A3988"/>
    <w:rsid w:val="000A3AB4"/>
    <w:rsid w:val="000A3CAF"/>
    <w:rsid w:val="000A47D2"/>
    <w:rsid w:val="000A4894"/>
    <w:rsid w:val="000A4A19"/>
    <w:rsid w:val="000A4C0B"/>
    <w:rsid w:val="000A56F0"/>
    <w:rsid w:val="000A6129"/>
    <w:rsid w:val="000A67E9"/>
    <w:rsid w:val="000A67EF"/>
    <w:rsid w:val="000B18FC"/>
    <w:rsid w:val="000B35E9"/>
    <w:rsid w:val="000B5592"/>
    <w:rsid w:val="000B56AD"/>
    <w:rsid w:val="000B60E3"/>
    <w:rsid w:val="000B699C"/>
    <w:rsid w:val="000B6DA0"/>
    <w:rsid w:val="000B7A3F"/>
    <w:rsid w:val="000B7BCB"/>
    <w:rsid w:val="000C01AE"/>
    <w:rsid w:val="000C063A"/>
    <w:rsid w:val="000C0FB5"/>
    <w:rsid w:val="000C1F2E"/>
    <w:rsid w:val="000C2971"/>
    <w:rsid w:val="000C4FA4"/>
    <w:rsid w:val="000C6B82"/>
    <w:rsid w:val="000C7938"/>
    <w:rsid w:val="000D0EAC"/>
    <w:rsid w:val="000D301F"/>
    <w:rsid w:val="000D30A5"/>
    <w:rsid w:val="000D432E"/>
    <w:rsid w:val="000D512D"/>
    <w:rsid w:val="000D51E1"/>
    <w:rsid w:val="000D5B7E"/>
    <w:rsid w:val="000D6E52"/>
    <w:rsid w:val="000D7726"/>
    <w:rsid w:val="000D775F"/>
    <w:rsid w:val="000E0791"/>
    <w:rsid w:val="000E3954"/>
    <w:rsid w:val="000E40C9"/>
    <w:rsid w:val="000E48B8"/>
    <w:rsid w:val="000E651E"/>
    <w:rsid w:val="000E6ABA"/>
    <w:rsid w:val="000E7157"/>
    <w:rsid w:val="000E7746"/>
    <w:rsid w:val="000F22AD"/>
    <w:rsid w:val="000F2785"/>
    <w:rsid w:val="000F2D3B"/>
    <w:rsid w:val="000F2D8A"/>
    <w:rsid w:val="000F38CD"/>
    <w:rsid w:val="000F3CC8"/>
    <w:rsid w:val="000F4D25"/>
    <w:rsid w:val="000F5A6E"/>
    <w:rsid w:val="000F5AC9"/>
    <w:rsid w:val="000F61B3"/>
    <w:rsid w:val="000F765D"/>
    <w:rsid w:val="00101117"/>
    <w:rsid w:val="00101567"/>
    <w:rsid w:val="001015B0"/>
    <w:rsid w:val="00101FAE"/>
    <w:rsid w:val="00103936"/>
    <w:rsid w:val="00103A31"/>
    <w:rsid w:val="00104AE7"/>
    <w:rsid w:val="001051C3"/>
    <w:rsid w:val="00106D3B"/>
    <w:rsid w:val="00107734"/>
    <w:rsid w:val="00110014"/>
    <w:rsid w:val="0011012E"/>
    <w:rsid w:val="00112354"/>
    <w:rsid w:val="001123C3"/>
    <w:rsid w:val="001129CB"/>
    <w:rsid w:val="00113A7A"/>
    <w:rsid w:val="00113E7B"/>
    <w:rsid w:val="001144E0"/>
    <w:rsid w:val="001147AD"/>
    <w:rsid w:val="0011497C"/>
    <w:rsid w:val="00115A4D"/>
    <w:rsid w:val="00115CA6"/>
    <w:rsid w:val="001178BB"/>
    <w:rsid w:val="00117F2B"/>
    <w:rsid w:val="00120A37"/>
    <w:rsid w:val="00120E2B"/>
    <w:rsid w:val="00121A0B"/>
    <w:rsid w:val="00121ED1"/>
    <w:rsid w:val="00122102"/>
    <w:rsid w:val="00122DBB"/>
    <w:rsid w:val="00123436"/>
    <w:rsid w:val="001240AA"/>
    <w:rsid w:val="001240D5"/>
    <w:rsid w:val="00124F0A"/>
    <w:rsid w:val="00126964"/>
    <w:rsid w:val="0012711C"/>
    <w:rsid w:val="00127449"/>
    <w:rsid w:val="0012744C"/>
    <w:rsid w:val="001275F3"/>
    <w:rsid w:val="0013028F"/>
    <w:rsid w:val="0013062B"/>
    <w:rsid w:val="00130880"/>
    <w:rsid w:val="00131559"/>
    <w:rsid w:val="00131F87"/>
    <w:rsid w:val="00133B7B"/>
    <w:rsid w:val="00134AEE"/>
    <w:rsid w:val="001351E4"/>
    <w:rsid w:val="001352D4"/>
    <w:rsid w:val="00136025"/>
    <w:rsid w:val="00136BF6"/>
    <w:rsid w:val="00136F80"/>
    <w:rsid w:val="00140A7E"/>
    <w:rsid w:val="001431B2"/>
    <w:rsid w:val="00143D0C"/>
    <w:rsid w:val="00143D3F"/>
    <w:rsid w:val="00144436"/>
    <w:rsid w:val="00145F08"/>
    <w:rsid w:val="001505B0"/>
    <w:rsid w:val="00150634"/>
    <w:rsid w:val="001517ED"/>
    <w:rsid w:val="00151B79"/>
    <w:rsid w:val="00152038"/>
    <w:rsid w:val="001521E0"/>
    <w:rsid w:val="00152B54"/>
    <w:rsid w:val="00152C66"/>
    <w:rsid w:val="00153518"/>
    <w:rsid w:val="001551C1"/>
    <w:rsid w:val="00155F18"/>
    <w:rsid w:val="0015645A"/>
    <w:rsid w:val="0016028A"/>
    <w:rsid w:val="001604B6"/>
    <w:rsid w:val="00161C19"/>
    <w:rsid w:val="00161FB1"/>
    <w:rsid w:val="001629F7"/>
    <w:rsid w:val="00162BC8"/>
    <w:rsid w:val="00162EAD"/>
    <w:rsid w:val="001632B3"/>
    <w:rsid w:val="00163DB2"/>
    <w:rsid w:val="00164A11"/>
    <w:rsid w:val="00165528"/>
    <w:rsid w:val="00166829"/>
    <w:rsid w:val="00166E12"/>
    <w:rsid w:val="00167D9A"/>
    <w:rsid w:val="00170FC3"/>
    <w:rsid w:val="00171157"/>
    <w:rsid w:val="00171641"/>
    <w:rsid w:val="00171D8E"/>
    <w:rsid w:val="00171EAB"/>
    <w:rsid w:val="00172195"/>
    <w:rsid w:val="0017270D"/>
    <w:rsid w:val="00174210"/>
    <w:rsid w:val="001743E7"/>
    <w:rsid w:val="00174723"/>
    <w:rsid w:val="00174B56"/>
    <w:rsid w:val="001756B9"/>
    <w:rsid w:val="00177C35"/>
    <w:rsid w:val="00182359"/>
    <w:rsid w:val="001824A9"/>
    <w:rsid w:val="00182751"/>
    <w:rsid w:val="00183364"/>
    <w:rsid w:val="00190823"/>
    <w:rsid w:val="00191210"/>
    <w:rsid w:val="00191DC3"/>
    <w:rsid w:val="00192BCF"/>
    <w:rsid w:val="00192C35"/>
    <w:rsid w:val="00192C58"/>
    <w:rsid w:val="001930A4"/>
    <w:rsid w:val="001931D9"/>
    <w:rsid w:val="0019354E"/>
    <w:rsid w:val="0019477B"/>
    <w:rsid w:val="00195039"/>
    <w:rsid w:val="00195AF4"/>
    <w:rsid w:val="00195DE7"/>
    <w:rsid w:val="00196F19"/>
    <w:rsid w:val="0019752E"/>
    <w:rsid w:val="00197D56"/>
    <w:rsid w:val="001A0337"/>
    <w:rsid w:val="001A05C5"/>
    <w:rsid w:val="001A0F27"/>
    <w:rsid w:val="001A113A"/>
    <w:rsid w:val="001A3EDE"/>
    <w:rsid w:val="001A4A49"/>
    <w:rsid w:val="001A6484"/>
    <w:rsid w:val="001A6547"/>
    <w:rsid w:val="001A6647"/>
    <w:rsid w:val="001A6749"/>
    <w:rsid w:val="001A78C8"/>
    <w:rsid w:val="001A7BA9"/>
    <w:rsid w:val="001A7E94"/>
    <w:rsid w:val="001B0F0E"/>
    <w:rsid w:val="001B2804"/>
    <w:rsid w:val="001B2938"/>
    <w:rsid w:val="001B348D"/>
    <w:rsid w:val="001B36E7"/>
    <w:rsid w:val="001B4AE0"/>
    <w:rsid w:val="001B5C1A"/>
    <w:rsid w:val="001B604D"/>
    <w:rsid w:val="001B62FF"/>
    <w:rsid w:val="001B6870"/>
    <w:rsid w:val="001B69F5"/>
    <w:rsid w:val="001B6BE6"/>
    <w:rsid w:val="001B7B10"/>
    <w:rsid w:val="001B7C53"/>
    <w:rsid w:val="001B7E66"/>
    <w:rsid w:val="001C0210"/>
    <w:rsid w:val="001C0810"/>
    <w:rsid w:val="001C0FF0"/>
    <w:rsid w:val="001C127F"/>
    <w:rsid w:val="001C1EDC"/>
    <w:rsid w:val="001C2F54"/>
    <w:rsid w:val="001C5DEA"/>
    <w:rsid w:val="001C6E6B"/>
    <w:rsid w:val="001D0DA7"/>
    <w:rsid w:val="001D18F0"/>
    <w:rsid w:val="001D1D56"/>
    <w:rsid w:val="001D3208"/>
    <w:rsid w:val="001D3742"/>
    <w:rsid w:val="001D3EF1"/>
    <w:rsid w:val="001D49DD"/>
    <w:rsid w:val="001D4CA6"/>
    <w:rsid w:val="001E0F18"/>
    <w:rsid w:val="001E107E"/>
    <w:rsid w:val="001E10CC"/>
    <w:rsid w:val="001E1698"/>
    <w:rsid w:val="001E1B11"/>
    <w:rsid w:val="001E2E17"/>
    <w:rsid w:val="001E3147"/>
    <w:rsid w:val="001E3927"/>
    <w:rsid w:val="001E3E89"/>
    <w:rsid w:val="001E3F23"/>
    <w:rsid w:val="001E44A6"/>
    <w:rsid w:val="001E47F3"/>
    <w:rsid w:val="001E57C7"/>
    <w:rsid w:val="001E58DC"/>
    <w:rsid w:val="001E6F9D"/>
    <w:rsid w:val="001E710D"/>
    <w:rsid w:val="001E7160"/>
    <w:rsid w:val="001E7596"/>
    <w:rsid w:val="001E7763"/>
    <w:rsid w:val="001F1101"/>
    <w:rsid w:val="001F1668"/>
    <w:rsid w:val="001F22D1"/>
    <w:rsid w:val="001F4CE9"/>
    <w:rsid w:val="001F4E77"/>
    <w:rsid w:val="001F6265"/>
    <w:rsid w:val="001F68C4"/>
    <w:rsid w:val="001F68E9"/>
    <w:rsid w:val="001F7B30"/>
    <w:rsid w:val="001F7F65"/>
    <w:rsid w:val="00201FAB"/>
    <w:rsid w:val="002033F7"/>
    <w:rsid w:val="002043D5"/>
    <w:rsid w:val="002046AC"/>
    <w:rsid w:val="00206AFA"/>
    <w:rsid w:val="002078F9"/>
    <w:rsid w:val="002100F1"/>
    <w:rsid w:val="00211168"/>
    <w:rsid w:val="00212E00"/>
    <w:rsid w:val="00213B9C"/>
    <w:rsid w:val="002147ED"/>
    <w:rsid w:val="00215550"/>
    <w:rsid w:val="00215597"/>
    <w:rsid w:val="00220946"/>
    <w:rsid w:val="002212EF"/>
    <w:rsid w:val="002218E1"/>
    <w:rsid w:val="00222346"/>
    <w:rsid w:val="00222379"/>
    <w:rsid w:val="00222980"/>
    <w:rsid w:val="00222A24"/>
    <w:rsid w:val="002230CB"/>
    <w:rsid w:val="002236C9"/>
    <w:rsid w:val="002250A3"/>
    <w:rsid w:val="002254F8"/>
    <w:rsid w:val="0022608B"/>
    <w:rsid w:val="002267CA"/>
    <w:rsid w:val="00226E0C"/>
    <w:rsid w:val="00226EA3"/>
    <w:rsid w:val="002275B4"/>
    <w:rsid w:val="002277C7"/>
    <w:rsid w:val="00230DBF"/>
    <w:rsid w:val="0023157F"/>
    <w:rsid w:val="002318B0"/>
    <w:rsid w:val="00231DDD"/>
    <w:rsid w:val="00232AB0"/>
    <w:rsid w:val="00233156"/>
    <w:rsid w:val="00233907"/>
    <w:rsid w:val="00234C0E"/>
    <w:rsid w:val="00234F86"/>
    <w:rsid w:val="002377B2"/>
    <w:rsid w:val="002404A4"/>
    <w:rsid w:val="00241061"/>
    <w:rsid w:val="002410F1"/>
    <w:rsid w:val="00241256"/>
    <w:rsid w:val="0024214E"/>
    <w:rsid w:val="0024234C"/>
    <w:rsid w:val="00242D51"/>
    <w:rsid w:val="0024327E"/>
    <w:rsid w:val="00243D55"/>
    <w:rsid w:val="002504A9"/>
    <w:rsid w:val="0025149F"/>
    <w:rsid w:val="00251DDE"/>
    <w:rsid w:val="002529E6"/>
    <w:rsid w:val="002529FE"/>
    <w:rsid w:val="00252CD7"/>
    <w:rsid w:val="00255173"/>
    <w:rsid w:val="002553AC"/>
    <w:rsid w:val="002554A0"/>
    <w:rsid w:val="00255A22"/>
    <w:rsid w:val="00255EFE"/>
    <w:rsid w:val="0025648D"/>
    <w:rsid w:val="00257864"/>
    <w:rsid w:val="00260935"/>
    <w:rsid w:val="0026155B"/>
    <w:rsid w:val="0026199D"/>
    <w:rsid w:val="002619F2"/>
    <w:rsid w:val="00262458"/>
    <w:rsid w:val="0026276B"/>
    <w:rsid w:val="0026279D"/>
    <w:rsid w:val="00263A01"/>
    <w:rsid w:val="00263D21"/>
    <w:rsid w:val="0026413C"/>
    <w:rsid w:val="002644E2"/>
    <w:rsid w:val="00264B29"/>
    <w:rsid w:val="00264BD7"/>
    <w:rsid w:val="00264C2E"/>
    <w:rsid w:val="002655C4"/>
    <w:rsid w:val="00265C04"/>
    <w:rsid w:val="00266EAD"/>
    <w:rsid w:val="00267BCD"/>
    <w:rsid w:val="00267F65"/>
    <w:rsid w:val="00272657"/>
    <w:rsid w:val="00272B84"/>
    <w:rsid w:val="00272C6A"/>
    <w:rsid w:val="00272E4A"/>
    <w:rsid w:val="00273500"/>
    <w:rsid w:val="0027377C"/>
    <w:rsid w:val="00273B03"/>
    <w:rsid w:val="00273DCC"/>
    <w:rsid w:val="002744D2"/>
    <w:rsid w:val="00274BE3"/>
    <w:rsid w:val="00275A36"/>
    <w:rsid w:val="00275B0B"/>
    <w:rsid w:val="00275E27"/>
    <w:rsid w:val="00276033"/>
    <w:rsid w:val="002769BB"/>
    <w:rsid w:val="002772DD"/>
    <w:rsid w:val="00277373"/>
    <w:rsid w:val="002803FA"/>
    <w:rsid w:val="00281069"/>
    <w:rsid w:val="0028116F"/>
    <w:rsid w:val="002820E1"/>
    <w:rsid w:val="002824F2"/>
    <w:rsid w:val="00283745"/>
    <w:rsid w:val="00283CD4"/>
    <w:rsid w:val="0028473B"/>
    <w:rsid w:val="002859D2"/>
    <w:rsid w:val="002871F0"/>
    <w:rsid w:val="00290811"/>
    <w:rsid w:val="002908F9"/>
    <w:rsid w:val="00290D0A"/>
    <w:rsid w:val="00290EC7"/>
    <w:rsid w:val="00291DEC"/>
    <w:rsid w:val="00292474"/>
    <w:rsid w:val="00294260"/>
    <w:rsid w:val="002942A9"/>
    <w:rsid w:val="002943D0"/>
    <w:rsid w:val="002962F9"/>
    <w:rsid w:val="00296AE6"/>
    <w:rsid w:val="00296F14"/>
    <w:rsid w:val="00297C7B"/>
    <w:rsid w:val="002A0B1E"/>
    <w:rsid w:val="002A167B"/>
    <w:rsid w:val="002A1B2C"/>
    <w:rsid w:val="002A2FB5"/>
    <w:rsid w:val="002A34B4"/>
    <w:rsid w:val="002A3B1C"/>
    <w:rsid w:val="002A4070"/>
    <w:rsid w:val="002A42A8"/>
    <w:rsid w:val="002A4B81"/>
    <w:rsid w:val="002A4F8F"/>
    <w:rsid w:val="002A68A0"/>
    <w:rsid w:val="002A719C"/>
    <w:rsid w:val="002A738D"/>
    <w:rsid w:val="002A7AB1"/>
    <w:rsid w:val="002A7E3F"/>
    <w:rsid w:val="002B04D2"/>
    <w:rsid w:val="002B070B"/>
    <w:rsid w:val="002B0F80"/>
    <w:rsid w:val="002B13C7"/>
    <w:rsid w:val="002B2043"/>
    <w:rsid w:val="002B304B"/>
    <w:rsid w:val="002B44D5"/>
    <w:rsid w:val="002B48BD"/>
    <w:rsid w:val="002B55A1"/>
    <w:rsid w:val="002B7AEF"/>
    <w:rsid w:val="002B7BD1"/>
    <w:rsid w:val="002C09F7"/>
    <w:rsid w:val="002C114A"/>
    <w:rsid w:val="002C1FAC"/>
    <w:rsid w:val="002C2413"/>
    <w:rsid w:val="002C2F76"/>
    <w:rsid w:val="002C4192"/>
    <w:rsid w:val="002C5489"/>
    <w:rsid w:val="002C570B"/>
    <w:rsid w:val="002C63EF"/>
    <w:rsid w:val="002C695B"/>
    <w:rsid w:val="002C6983"/>
    <w:rsid w:val="002C6EEF"/>
    <w:rsid w:val="002C7070"/>
    <w:rsid w:val="002C7F60"/>
    <w:rsid w:val="002D016A"/>
    <w:rsid w:val="002D08A0"/>
    <w:rsid w:val="002D09E1"/>
    <w:rsid w:val="002D1833"/>
    <w:rsid w:val="002D1B7D"/>
    <w:rsid w:val="002D1D2F"/>
    <w:rsid w:val="002D1E76"/>
    <w:rsid w:val="002D2B81"/>
    <w:rsid w:val="002D3A03"/>
    <w:rsid w:val="002D5478"/>
    <w:rsid w:val="002D5F81"/>
    <w:rsid w:val="002D6907"/>
    <w:rsid w:val="002E011A"/>
    <w:rsid w:val="002E080B"/>
    <w:rsid w:val="002E21D4"/>
    <w:rsid w:val="002E24DA"/>
    <w:rsid w:val="002E28A1"/>
    <w:rsid w:val="002E2C7B"/>
    <w:rsid w:val="002E2E1F"/>
    <w:rsid w:val="002E3BF8"/>
    <w:rsid w:val="002E4C50"/>
    <w:rsid w:val="002E6C0C"/>
    <w:rsid w:val="002E7AA7"/>
    <w:rsid w:val="002F0D20"/>
    <w:rsid w:val="002F142C"/>
    <w:rsid w:val="002F1550"/>
    <w:rsid w:val="002F168C"/>
    <w:rsid w:val="002F2169"/>
    <w:rsid w:val="002F27ED"/>
    <w:rsid w:val="002F2E80"/>
    <w:rsid w:val="002F2F53"/>
    <w:rsid w:val="002F397E"/>
    <w:rsid w:val="002F3E06"/>
    <w:rsid w:val="002F50BF"/>
    <w:rsid w:val="002F5F77"/>
    <w:rsid w:val="002F5FDA"/>
    <w:rsid w:val="002F7B83"/>
    <w:rsid w:val="00300630"/>
    <w:rsid w:val="00300F3C"/>
    <w:rsid w:val="003015D9"/>
    <w:rsid w:val="00302E8F"/>
    <w:rsid w:val="003033D1"/>
    <w:rsid w:val="00303523"/>
    <w:rsid w:val="00304861"/>
    <w:rsid w:val="00305538"/>
    <w:rsid w:val="00307422"/>
    <w:rsid w:val="00310334"/>
    <w:rsid w:val="00311142"/>
    <w:rsid w:val="00311476"/>
    <w:rsid w:val="00311815"/>
    <w:rsid w:val="00312274"/>
    <w:rsid w:val="00312CEF"/>
    <w:rsid w:val="0031362C"/>
    <w:rsid w:val="00313A21"/>
    <w:rsid w:val="003144F6"/>
    <w:rsid w:val="003159E4"/>
    <w:rsid w:val="00316858"/>
    <w:rsid w:val="00317BA8"/>
    <w:rsid w:val="00320F08"/>
    <w:rsid w:val="003212FA"/>
    <w:rsid w:val="0032165F"/>
    <w:rsid w:val="0032252C"/>
    <w:rsid w:val="003225D5"/>
    <w:rsid w:val="003239C0"/>
    <w:rsid w:val="00324A2A"/>
    <w:rsid w:val="00324F5C"/>
    <w:rsid w:val="003251DA"/>
    <w:rsid w:val="0032547C"/>
    <w:rsid w:val="0032667F"/>
    <w:rsid w:val="0033007F"/>
    <w:rsid w:val="00330B10"/>
    <w:rsid w:val="0033175D"/>
    <w:rsid w:val="00331935"/>
    <w:rsid w:val="0033361A"/>
    <w:rsid w:val="00333A32"/>
    <w:rsid w:val="00333D3C"/>
    <w:rsid w:val="0033485A"/>
    <w:rsid w:val="00335247"/>
    <w:rsid w:val="00335B0F"/>
    <w:rsid w:val="00335C83"/>
    <w:rsid w:val="00336523"/>
    <w:rsid w:val="00340DB4"/>
    <w:rsid w:val="0034106A"/>
    <w:rsid w:val="003419B2"/>
    <w:rsid w:val="00342756"/>
    <w:rsid w:val="003427B8"/>
    <w:rsid w:val="0034368B"/>
    <w:rsid w:val="00343761"/>
    <w:rsid w:val="00343BF3"/>
    <w:rsid w:val="00344464"/>
    <w:rsid w:val="00346AA9"/>
    <w:rsid w:val="00346F05"/>
    <w:rsid w:val="00347814"/>
    <w:rsid w:val="0035034E"/>
    <w:rsid w:val="00350B3B"/>
    <w:rsid w:val="00350BEC"/>
    <w:rsid w:val="00350E74"/>
    <w:rsid w:val="00351053"/>
    <w:rsid w:val="003515F1"/>
    <w:rsid w:val="00352368"/>
    <w:rsid w:val="003523C7"/>
    <w:rsid w:val="003525A0"/>
    <w:rsid w:val="003529A0"/>
    <w:rsid w:val="00354A4C"/>
    <w:rsid w:val="00356EFC"/>
    <w:rsid w:val="00360351"/>
    <w:rsid w:val="00360972"/>
    <w:rsid w:val="00361EF9"/>
    <w:rsid w:val="00361F1E"/>
    <w:rsid w:val="003627C1"/>
    <w:rsid w:val="00362F1F"/>
    <w:rsid w:val="003646F2"/>
    <w:rsid w:val="00365E45"/>
    <w:rsid w:val="00366DB5"/>
    <w:rsid w:val="00367824"/>
    <w:rsid w:val="00367E9F"/>
    <w:rsid w:val="00370811"/>
    <w:rsid w:val="00371AD1"/>
    <w:rsid w:val="003721B2"/>
    <w:rsid w:val="00374AB9"/>
    <w:rsid w:val="00374B27"/>
    <w:rsid w:val="00374D0D"/>
    <w:rsid w:val="00375DCA"/>
    <w:rsid w:val="0037617B"/>
    <w:rsid w:val="003763A0"/>
    <w:rsid w:val="00376828"/>
    <w:rsid w:val="00380D37"/>
    <w:rsid w:val="003817C2"/>
    <w:rsid w:val="003822B7"/>
    <w:rsid w:val="003829B2"/>
    <w:rsid w:val="003849B6"/>
    <w:rsid w:val="00385576"/>
    <w:rsid w:val="003908BF"/>
    <w:rsid w:val="00390D1B"/>
    <w:rsid w:val="00391D54"/>
    <w:rsid w:val="00393776"/>
    <w:rsid w:val="003938A8"/>
    <w:rsid w:val="0039426B"/>
    <w:rsid w:val="00394DB5"/>
    <w:rsid w:val="003963A5"/>
    <w:rsid w:val="00396A32"/>
    <w:rsid w:val="00397F55"/>
    <w:rsid w:val="003A008F"/>
    <w:rsid w:val="003A047C"/>
    <w:rsid w:val="003A0494"/>
    <w:rsid w:val="003A0BEE"/>
    <w:rsid w:val="003A1C65"/>
    <w:rsid w:val="003A2063"/>
    <w:rsid w:val="003A2A7A"/>
    <w:rsid w:val="003A2EAD"/>
    <w:rsid w:val="003A3CA6"/>
    <w:rsid w:val="003A4566"/>
    <w:rsid w:val="003A58D6"/>
    <w:rsid w:val="003A5AAF"/>
    <w:rsid w:val="003A652F"/>
    <w:rsid w:val="003B0175"/>
    <w:rsid w:val="003B0D6D"/>
    <w:rsid w:val="003B0F24"/>
    <w:rsid w:val="003B106C"/>
    <w:rsid w:val="003B1401"/>
    <w:rsid w:val="003B16E7"/>
    <w:rsid w:val="003B3675"/>
    <w:rsid w:val="003B49E1"/>
    <w:rsid w:val="003B53AD"/>
    <w:rsid w:val="003B7867"/>
    <w:rsid w:val="003C09AC"/>
    <w:rsid w:val="003C1389"/>
    <w:rsid w:val="003C1436"/>
    <w:rsid w:val="003C1C7A"/>
    <w:rsid w:val="003C2A41"/>
    <w:rsid w:val="003C55C6"/>
    <w:rsid w:val="003C6618"/>
    <w:rsid w:val="003C6892"/>
    <w:rsid w:val="003C77A1"/>
    <w:rsid w:val="003D02CF"/>
    <w:rsid w:val="003D10B3"/>
    <w:rsid w:val="003D13C7"/>
    <w:rsid w:val="003D1ACB"/>
    <w:rsid w:val="003D372E"/>
    <w:rsid w:val="003D3DF5"/>
    <w:rsid w:val="003D45B5"/>
    <w:rsid w:val="003D4E8E"/>
    <w:rsid w:val="003E04AC"/>
    <w:rsid w:val="003E097C"/>
    <w:rsid w:val="003E0AFD"/>
    <w:rsid w:val="003E3009"/>
    <w:rsid w:val="003E4020"/>
    <w:rsid w:val="003E4ACA"/>
    <w:rsid w:val="003E6350"/>
    <w:rsid w:val="003E6EF6"/>
    <w:rsid w:val="003E7414"/>
    <w:rsid w:val="003F00D4"/>
    <w:rsid w:val="003F039A"/>
    <w:rsid w:val="003F1409"/>
    <w:rsid w:val="003F27F9"/>
    <w:rsid w:val="003F2F91"/>
    <w:rsid w:val="003F544D"/>
    <w:rsid w:val="003F54BC"/>
    <w:rsid w:val="003F564F"/>
    <w:rsid w:val="003F6C4A"/>
    <w:rsid w:val="003F78EF"/>
    <w:rsid w:val="0040146E"/>
    <w:rsid w:val="00401527"/>
    <w:rsid w:val="0040254B"/>
    <w:rsid w:val="00403038"/>
    <w:rsid w:val="0040333A"/>
    <w:rsid w:val="00403429"/>
    <w:rsid w:val="0040434A"/>
    <w:rsid w:val="00405115"/>
    <w:rsid w:val="00405602"/>
    <w:rsid w:val="004067F8"/>
    <w:rsid w:val="00406B3B"/>
    <w:rsid w:val="004073C8"/>
    <w:rsid w:val="004106D5"/>
    <w:rsid w:val="00410A2D"/>
    <w:rsid w:val="00411BA2"/>
    <w:rsid w:val="00411D45"/>
    <w:rsid w:val="00412855"/>
    <w:rsid w:val="0041300C"/>
    <w:rsid w:val="00414A82"/>
    <w:rsid w:val="0041641E"/>
    <w:rsid w:val="0041657E"/>
    <w:rsid w:val="00417556"/>
    <w:rsid w:val="0042140C"/>
    <w:rsid w:val="00421A12"/>
    <w:rsid w:val="004220D3"/>
    <w:rsid w:val="0042259A"/>
    <w:rsid w:val="00422ABE"/>
    <w:rsid w:val="00422D8A"/>
    <w:rsid w:val="00422E6F"/>
    <w:rsid w:val="00424144"/>
    <w:rsid w:val="004252D6"/>
    <w:rsid w:val="00425399"/>
    <w:rsid w:val="00425ABB"/>
    <w:rsid w:val="0042725D"/>
    <w:rsid w:val="00427D83"/>
    <w:rsid w:val="00427E6D"/>
    <w:rsid w:val="004304D7"/>
    <w:rsid w:val="0043055A"/>
    <w:rsid w:val="004311EC"/>
    <w:rsid w:val="00431596"/>
    <w:rsid w:val="00431C1B"/>
    <w:rsid w:val="00432F86"/>
    <w:rsid w:val="00433039"/>
    <w:rsid w:val="00433E5D"/>
    <w:rsid w:val="0043546F"/>
    <w:rsid w:val="004356D1"/>
    <w:rsid w:val="004360DB"/>
    <w:rsid w:val="00436840"/>
    <w:rsid w:val="00436AD2"/>
    <w:rsid w:val="00436DAD"/>
    <w:rsid w:val="0043730B"/>
    <w:rsid w:val="00437D46"/>
    <w:rsid w:val="00440202"/>
    <w:rsid w:val="00440260"/>
    <w:rsid w:val="004410F3"/>
    <w:rsid w:val="00441DD9"/>
    <w:rsid w:val="004441E3"/>
    <w:rsid w:val="00444350"/>
    <w:rsid w:val="00444435"/>
    <w:rsid w:val="00444772"/>
    <w:rsid w:val="00444D5D"/>
    <w:rsid w:val="00445975"/>
    <w:rsid w:val="00445F03"/>
    <w:rsid w:val="0044791F"/>
    <w:rsid w:val="004524FF"/>
    <w:rsid w:val="00452918"/>
    <w:rsid w:val="00453226"/>
    <w:rsid w:val="00454DFD"/>
    <w:rsid w:val="00455887"/>
    <w:rsid w:val="00455C60"/>
    <w:rsid w:val="00456324"/>
    <w:rsid w:val="00456F1E"/>
    <w:rsid w:val="004574FF"/>
    <w:rsid w:val="00457757"/>
    <w:rsid w:val="00460067"/>
    <w:rsid w:val="004601B6"/>
    <w:rsid w:val="004606F3"/>
    <w:rsid w:val="00460F52"/>
    <w:rsid w:val="00462270"/>
    <w:rsid w:val="0046241A"/>
    <w:rsid w:val="00464569"/>
    <w:rsid w:val="00464B49"/>
    <w:rsid w:val="00466F4A"/>
    <w:rsid w:val="004672A4"/>
    <w:rsid w:val="004672EF"/>
    <w:rsid w:val="0046739E"/>
    <w:rsid w:val="0047144E"/>
    <w:rsid w:val="0047334B"/>
    <w:rsid w:val="00473569"/>
    <w:rsid w:val="004739AF"/>
    <w:rsid w:val="00473E39"/>
    <w:rsid w:val="004742F0"/>
    <w:rsid w:val="004743ED"/>
    <w:rsid w:val="00474E38"/>
    <w:rsid w:val="0047529B"/>
    <w:rsid w:val="00475C61"/>
    <w:rsid w:val="00475EE7"/>
    <w:rsid w:val="00476756"/>
    <w:rsid w:val="00476D65"/>
    <w:rsid w:val="00477891"/>
    <w:rsid w:val="0048000A"/>
    <w:rsid w:val="004810F2"/>
    <w:rsid w:val="00483E76"/>
    <w:rsid w:val="004842A4"/>
    <w:rsid w:val="004850B5"/>
    <w:rsid w:val="00485CAC"/>
    <w:rsid w:val="00486B41"/>
    <w:rsid w:val="00487BAA"/>
    <w:rsid w:val="00491009"/>
    <w:rsid w:val="00491624"/>
    <w:rsid w:val="00492B67"/>
    <w:rsid w:val="0049381F"/>
    <w:rsid w:val="00493821"/>
    <w:rsid w:val="00493D37"/>
    <w:rsid w:val="004963B2"/>
    <w:rsid w:val="004A0AAD"/>
    <w:rsid w:val="004A15F8"/>
    <w:rsid w:val="004A1C4D"/>
    <w:rsid w:val="004A2B41"/>
    <w:rsid w:val="004A2BFB"/>
    <w:rsid w:val="004A2D50"/>
    <w:rsid w:val="004A3E25"/>
    <w:rsid w:val="004A4CC8"/>
    <w:rsid w:val="004A51BE"/>
    <w:rsid w:val="004A5741"/>
    <w:rsid w:val="004A5DB7"/>
    <w:rsid w:val="004A5FB9"/>
    <w:rsid w:val="004A6683"/>
    <w:rsid w:val="004A6B01"/>
    <w:rsid w:val="004A7025"/>
    <w:rsid w:val="004B4ACD"/>
    <w:rsid w:val="004B4E81"/>
    <w:rsid w:val="004B5217"/>
    <w:rsid w:val="004B5C7C"/>
    <w:rsid w:val="004B7C7A"/>
    <w:rsid w:val="004B7F80"/>
    <w:rsid w:val="004C0E65"/>
    <w:rsid w:val="004C1043"/>
    <w:rsid w:val="004C1BBC"/>
    <w:rsid w:val="004C1C67"/>
    <w:rsid w:val="004C289B"/>
    <w:rsid w:val="004C379C"/>
    <w:rsid w:val="004C3A74"/>
    <w:rsid w:val="004C4AA9"/>
    <w:rsid w:val="004C4FE5"/>
    <w:rsid w:val="004C5512"/>
    <w:rsid w:val="004C596C"/>
    <w:rsid w:val="004C6367"/>
    <w:rsid w:val="004C76D0"/>
    <w:rsid w:val="004D0090"/>
    <w:rsid w:val="004D0AE0"/>
    <w:rsid w:val="004D0FCC"/>
    <w:rsid w:val="004D2C15"/>
    <w:rsid w:val="004D4C7A"/>
    <w:rsid w:val="004D5293"/>
    <w:rsid w:val="004D6DC2"/>
    <w:rsid w:val="004D70BD"/>
    <w:rsid w:val="004E21B1"/>
    <w:rsid w:val="004E22B2"/>
    <w:rsid w:val="004E2B85"/>
    <w:rsid w:val="004E390E"/>
    <w:rsid w:val="004E424E"/>
    <w:rsid w:val="004E4947"/>
    <w:rsid w:val="004E4AE0"/>
    <w:rsid w:val="004E527B"/>
    <w:rsid w:val="004E54E1"/>
    <w:rsid w:val="004E604B"/>
    <w:rsid w:val="004E686B"/>
    <w:rsid w:val="004E6CA0"/>
    <w:rsid w:val="004E7A5F"/>
    <w:rsid w:val="004E7E79"/>
    <w:rsid w:val="004F183A"/>
    <w:rsid w:val="004F2EEB"/>
    <w:rsid w:val="004F2FFB"/>
    <w:rsid w:val="004F3144"/>
    <w:rsid w:val="004F3956"/>
    <w:rsid w:val="004F4B0D"/>
    <w:rsid w:val="004F71AE"/>
    <w:rsid w:val="004F7806"/>
    <w:rsid w:val="00500189"/>
    <w:rsid w:val="00501E32"/>
    <w:rsid w:val="00502884"/>
    <w:rsid w:val="00503803"/>
    <w:rsid w:val="005052E3"/>
    <w:rsid w:val="00507535"/>
    <w:rsid w:val="00511693"/>
    <w:rsid w:val="005130F7"/>
    <w:rsid w:val="0051399E"/>
    <w:rsid w:val="00514603"/>
    <w:rsid w:val="00514FAB"/>
    <w:rsid w:val="00516827"/>
    <w:rsid w:val="00516A7C"/>
    <w:rsid w:val="005212CB"/>
    <w:rsid w:val="005230C1"/>
    <w:rsid w:val="0052388F"/>
    <w:rsid w:val="00523B6C"/>
    <w:rsid w:val="00523EB0"/>
    <w:rsid w:val="00524292"/>
    <w:rsid w:val="005252DC"/>
    <w:rsid w:val="0052550F"/>
    <w:rsid w:val="00525531"/>
    <w:rsid w:val="00525F11"/>
    <w:rsid w:val="0052632F"/>
    <w:rsid w:val="00526A5F"/>
    <w:rsid w:val="0052782F"/>
    <w:rsid w:val="005302B5"/>
    <w:rsid w:val="00530737"/>
    <w:rsid w:val="005311C6"/>
    <w:rsid w:val="00532958"/>
    <w:rsid w:val="00532EDE"/>
    <w:rsid w:val="00533B97"/>
    <w:rsid w:val="00533C01"/>
    <w:rsid w:val="005341B2"/>
    <w:rsid w:val="00535A6C"/>
    <w:rsid w:val="00537510"/>
    <w:rsid w:val="00537766"/>
    <w:rsid w:val="0053793A"/>
    <w:rsid w:val="00540C1E"/>
    <w:rsid w:val="00540E83"/>
    <w:rsid w:val="00541E7A"/>
    <w:rsid w:val="00542B0F"/>
    <w:rsid w:val="005439B2"/>
    <w:rsid w:val="00544B82"/>
    <w:rsid w:val="00546900"/>
    <w:rsid w:val="005473D2"/>
    <w:rsid w:val="00547F78"/>
    <w:rsid w:val="00550034"/>
    <w:rsid w:val="00552C9E"/>
    <w:rsid w:val="0055320F"/>
    <w:rsid w:val="00553BEC"/>
    <w:rsid w:val="00554036"/>
    <w:rsid w:val="00554283"/>
    <w:rsid w:val="005551D3"/>
    <w:rsid w:val="005551E6"/>
    <w:rsid w:val="005559C5"/>
    <w:rsid w:val="00555DE2"/>
    <w:rsid w:val="00555FD9"/>
    <w:rsid w:val="00556D0F"/>
    <w:rsid w:val="00557848"/>
    <w:rsid w:val="00560C34"/>
    <w:rsid w:val="0056122C"/>
    <w:rsid w:val="00562110"/>
    <w:rsid w:val="005623AD"/>
    <w:rsid w:val="005626FA"/>
    <w:rsid w:val="00563430"/>
    <w:rsid w:val="005639A5"/>
    <w:rsid w:val="005640FD"/>
    <w:rsid w:val="00564570"/>
    <w:rsid w:val="00564BA6"/>
    <w:rsid w:val="00564D76"/>
    <w:rsid w:val="00566DE2"/>
    <w:rsid w:val="00566DEB"/>
    <w:rsid w:val="0056780C"/>
    <w:rsid w:val="0056783F"/>
    <w:rsid w:val="005704A3"/>
    <w:rsid w:val="0057182C"/>
    <w:rsid w:val="0057229E"/>
    <w:rsid w:val="00572FBA"/>
    <w:rsid w:val="00573E6B"/>
    <w:rsid w:val="0057441C"/>
    <w:rsid w:val="005751DD"/>
    <w:rsid w:val="00575948"/>
    <w:rsid w:val="0057672D"/>
    <w:rsid w:val="00577D3D"/>
    <w:rsid w:val="00580359"/>
    <w:rsid w:val="00580753"/>
    <w:rsid w:val="00580E25"/>
    <w:rsid w:val="005811C4"/>
    <w:rsid w:val="00581911"/>
    <w:rsid w:val="00581D8B"/>
    <w:rsid w:val="005821E7"/>
    <w:rsid w:val="00583428"/>
    <w:rsid w:val="00583BE0"/>
    <w:rsid w:val="005841B0"/>
    <w:rsid w:val="00586063"/>
    <w:rsid w:val="005871B0"/>
    <w:rsid w:val="005871F3"/>
    <w:rsid w:val="005877BA"/>
    <w:rsid w:val="00587CC0"/>
    <w:rsid w:val="005902E5"/>
    <w:rsid w:val="0059153F"/>
    <w:rsid w:val="00591955"/>
    <w:rsid w:val="00592AEB"/>
    <w:rsid w:val="0059395B"/>
    <w:rsid w:val="005939BB"/>
    <w:rsid w:val="005952E8"/>
    <w:rsid w:val="005953E6"/>
    <w:rsid w:val="00596308"/>
    <w:rsid w:val="00597AAA"/>
    <w:rsid w:val="005A1E3B"/>
    <w:rsid w:val="005A22EA"/>
    <w:rsid w:val="005A301B"/>
    <w:rsid w:val="005A3BC0"/>
    <w:rsid w:val="005A6172"/>
    <w:rsid w:val="005A6346"/>
    <w:rsid w:val="005A6794"/>
    <w:rsid w:val="005B0485"/>
    <w:rsid w:val="005B068B"/>
    <w:rsid w:val="005B14FB"/>
    <w:rsid w:val="005B1B3A"/>
    <w:rsid w:val="005B561F"/>
    <w:rsid w:val="005B5A50"/>
    <w:rsid w:val="005B5A8D"/>
    <w:rsid w:val="005C2630"/>
    <w:rsid w:val="005C3540"/>
    <w:rsid w:val="005C48FC"/>
    <w:rsid w:val="005C4D9D"/>
    <w:rsid w:val="005C56C9"/>
    <w:rsid w:val="005C68A5"/>
    <w:rsid w:val="005C6D56"/>
    <w:rsid w:val="005C7B68"/>
    <w:rsid w:val="005D3CD7"/>
    <w:rsid w:val="005D438C"/>
    <w:rsid w:val="005D5ACC"/>
    <w:rsid w:val="005D696E"/>
    <w:rsid w:val="005D6B45"/>
    <w:rsid w:val="005D6E9E"/>
    <w:rsid w:val="005D7B94"/>
    <w:rsid w:val="005E05AC"/>
    <w:rsid w:val="005E10D6"/>
    <w:rsid w:val="005E1386"/>
    <w:rsid w:val="005E1B14"/>
    <w:rsid w:val="005E2425"/>
    <w:rsid w:val="005E267E"/>
    <w:rsid w:val="005E3BE3"/>
    <w:rsid w:val="005E51B6"/>
    <w:rsid w:val="005E6A0F"/>
    <w:rsid w:val="005E6F16"/>
    <w:rsid w:val="005F0E1C"/>
    <w:rsid w:val="005F145A"/>
    <w:rsid w:val="005F198F"/>
    <w:rsid w:val="005F3EEE"/>
    <w:rsid w:val="005F47ED"/>
    <w:rsid w:val="005F4DA4"/>
    <w:rsid w:val="005F5A80"/>
    <w:rsid w:val="005F6C92"/>
    <w:rsid w:val="00601210"/>
    <w:rsid w:val="00603836"/>
    <w:rsid w:val="00603B13"/>
    <w:rsid w:val="00603D51"/>
    <w:rsid w:val="00603DED"/>
    <w:rsid w:val="00605B93"/>
    <w:rsid w:val="0060707F"/>
    <w:rsid w:val="0061052C"/>
    <w:rsid w:val="006128B4"/>
    <w:rsid w:val="006141D0"/>
    <w:rsid w:val="0061467F"/>
    <w:rsid w:val="00614F39"/>
    <w:rsid w:val="00615200"/>
    <w:rsid w:val="00620162"/>
    <w:rsid w:val="006210B2"/>
    <w:rsid w:val="00621483"/>
    <w:rsid w:val="00621B40"/>
    <w:rsid w:val="0062221D"/>
    <w:rsid w:val="0062391C"/>
    <w:rsid w:val="0062482D"/>
    <w:rsid w:val="00624E5B"/>
    <w:rsid w:val="006255EB"/>
    <w:rsid w:val="00625F84"/>
    <w:rsid w:val="0062768C"/>
    <w:rsid w:val="006303A6"/>
    <w:rsid w:val="0063094E"/>
    <w:rsid w:val="00631459"/>
    <w:rsid w:val="006317F3"/>
    <w:rsid w:val="0063181C"/>
    <w:rsid w:val="00634240"/>
    <w:rsid w:val="00636C95"/>
    <w:rsid w:val="00636E37"/>
    <w:rsid w:val="006371A4"/>
    <w:rsid w:val="00637266"/>
    <w:rsid w:val="00640A64"/>
    <w:rsid w:val="00640E1E"/>
    <w:rsid w:val="006419AC"/>
    <w:rsid w:val="00642455"/>
    <w:rsid w:val="006427F7"/>
    <w:rsid w:val="006446A7"/>
    <w:rsid w:val="00644B1D"/>
    <w:rsid w:val="0064526B"/>
    <w:rsid w:val="00645622"/>
    <w:rsid w:val="006460CC"/>
    <w:rsid w:val="00646E31"/>
    <w:rsid w:val="006479F4"/>
    <w:rsid w:val="00650C2F"/>
    <w:rsid w:val="00651437"/>
    <w:rsid w:val="006516A8"/>
    <w:rsid w:val="0065293A"/>
    <w:rsid w:val="00652B2D"/>
    <w:rsid w:val="00654091"/>
    <w:rsid w:val="006545B5"/>
    <w:rsid w:val="00654657"/>
    <w:rsid w:val="00654A1F"/>
    <w:rsid w:val="0065506C"/>
    <w:rsid w:val="00655151"/>
    <w:rsid w:val="006559A7"/>
    <w:rsid w:val="006573A4"/>
    <w:rsid w:val="0066068D"/>
    <w:rsid w:val="00662243"/>
    <w:rsid w:val="0066271E"/>
    <w:rsid w:val="00664972"/>
    <w:rsid w:val="0066509B"/>
    <w:rsid w:val="0066583C"/>
    <w:rsid w:val="006659D9"/>
    <w:rsid w:val="006661CE"/>
    <w:rsid w:val="0066682B"/>
    <w:rsid w:val="00670E52"/>
    <w:rsid w:val="006712C9"/>
    <w:rsid w:val="00671A86"/>
    <w:rsid w:val="00672255"/>
    <w:rsid w:val="006729F5"/>
    <w:rsid w:val="00674767"/>
    <w:rsid w:val="00674C87"/>
    <w:rsid w:val="0067503A"/>
    <w:rsid w:val="006752FF"/>
    <w:rsid w:val="0067565E"/>
    <w:rsid w:val="00675930"/>
    <w:rsid w:val="00675AA0"/>
    <w:rsid w:val="00676B0A"/>
    <w:rsid w:val="00684AB8"/>
    <w:rsid w:val="00684AEB"/>
    <w:rsid w:val="00684E04"/>
    <w:rsid w:val="00690682"/>
    <w:rsid w:val="00691489"/>
    <w:rsid w:val="00691D1D"/>
    <w:rsid w:val="00691E6E"/>
    <w:rsid w:val="006927E2"/>
    <w:rsid w:val="00693F1E"/>
    <w:rsid w:val="006952C3"/>
    <w:rsid w:val="006955A5"/>
    <w:rsid w:val="006960E3"/>
    <w:rsid w:val="006976A8"/>
    <w:rsid w:val="006A0D34"/>
    <w:rsid w:val="006A0DCF"/>
    <w:rsid w:val="006A26C0"/>
    <w:rsid w:val="006A369C"/>
    <w:rsid w:val="006A3BF4"/>
    <w:rsid w:val="006A3E41"/>
    <w:rsid w:val="006A41E1"/>
    <w:rsid w:val="006A4D2F"/>
    <w:rsid w:val="006A5523"/>
    <w:rsid w:val="006A62EA"/>
    <w:rsid w:val="006A67F2"/>
    <w:rsid w:val="006A6C08"/>
    <w:rsid w:val="006A6C36"/>
    <w:rsid w:val="006A6D48"/>
    <w:rsid w:val="006B09FB"/>
    <w:rsid w:val="006B13B3"/>
    <w:rsid w:val="006B16F4"/>
    <w:rsid w:val="006B1DE3"/>
    <w:rsid w:val="006B34CD"/>
    <w:rsid w:val="006B4CB9"/>
    <w:rsid w:val="006B5A9B"/>
    <w:rsid w:val="006B5C19"/>
    <w:rsid w:val="006B69A3"/>
    <w:rsid w:val="006B7FA2"/>
    <w:rsid w:val="006C087A"/>
    <w:rsid w:val="006C1B96"/>
    <w:rsid w:val="006C2B1E"/>
    <w:rsid w:val="006C2D4B"/>
    <w:rsid w:val="006C3188"/>
    <w:rsid w:val="006C32F6"/>
    <w:rsid w:val="006C4442"/>
    <w:rsid w:val="006C6272"/>
    <w:rsid w:val="006C708A"/>
    <w:rsid w:val="006D2771"/>
    <w:rsid w:val="006D5596"/>
    <w:rsid w:val="006D55AE"/>
    <w:rsid w:val="006D5897"/>
    <w:rsid w:val="006D63E5"/>
    <w:rsid w:val="006D644E"/>
    <w:rsid w:val="006D6AE6"/>
    <w:rsid w:val="006D75A5"/>
    <w:rsid w:val="006E1238"/>
    <w:rsid w:val="006E24A9"/>
    <w:rsid w:val="006E2F52"/>
    <w:rsid w:val="006E5F00"/>
    <w:rsid w:val="006E617F"/>
    <w:rsid w:val="006E64C2"/>
    <w:rsid w:val="006E6590"/>
    <w:rsid w:val="006F00DB"/>
    <w:rsid w:val="006F0CAB"/>
    <w:rsid w:val="006F1ABD"/>
    <w:rsid w:val="006F1D8A"/>
    <w:rsid w:val="006F22E6"/>
    <w:rsid w:val="006F2355"/>
    <w:rsid w:val="006F252A"/>
    <w:rsid w:val="006F2A97"/>
    <w:rsid w:val="006F46BA"/>
    <w:rsid w:val="006F61AE"/>
    <w:rsid w:val="006F62B9"/>
    <w:rsid w:val="006F7992"/>
    <w:rsid w:val="00700D0D"/>
    <w:rsid w:val="007014FE"/>
    <w:rsid w:val="00701515"/>
    <w:rsid w:val="00701BC8"/>
    <w:rsid w:val="0070202B"/>
    <w:rsid w:val="007044E2"/>
    <w:rsid w:val="00704FC2"/>
    <w:rsid w:val="00705A60"/>
    <w:rsid w:val="00706168"/>
    <w:rsid w:val="007063DD"/>
    <w:rsid w:val="007101AE"/>
    <w:rsid w:val="007108C5"/>
    <w:rsid w:val="00711331"/>
    <w:rsid w:val="00711BEA"/>
    <w:rsid w:val="0071282F"/>
    <w:rsid w:val="00713342"/>
    <w:rsid w:val="00713CC8"/>
    <w:rsid w:val="007155C4"/>
    <w:rsid w:val="0071579D"/>
    <w:rsid w:val="00716A29"/>
    <w:rsid w:val="007200C5"/>
    <w:rsid w:val="0072050B"/>
    <w:rsid w:val="007213E9"/>
    <w:rsid w:val="0072183B"/>
    <w:rsid w:val="00723A2D"/>
    <w:rsid w:val="00725E29"/>
    <w:rsid w:val="00726103"/>
    <w:rsid w:val="00726233"/>
    <w:rsid w:val="00727F6C"/>
    <w:rsid w:val="00730055"/>
    <w:rsid w:val="007312CE"/>
    <w:rsid w:val="007329F1"/>
    <w:rsid w:val="00732D2E"/>
    <w:rsid w:val="00732E43"/>
    <w:rsid w:val="007335EC"/>
    <w:rsid w:val="007347FA"/>
    <w:rsid w:val="0073493C"/>
    <w:rsid w:val="00735096"/>
    <w:rsid w:val="007353A8"/>
    <w:rsid w:val="00735D92"/>
    <w:rsid w:val="00736ED5"/>
    <w:rsid w:val="007370EB"/>
    <w:rsid w:val="00737419"/>
    <w:rsid w:val="00737B8E"/>
    <w:rsid w:val="00742403"/>
    <w:rsid w:val="007442BD"/>
    <w:rsid w:val="00744E0E"/>
    <w:rsid w:val="00744E14"/>
    <w:rsid w:val="007450F5"/>
    <w:rsid w:val="0074564F"/>
    <w:rsid w:val="007456E4"/>
    <w:rsid w:val="00746A08"/>
    <w:rsid w:val="00746CC4"/>
    <w:rsid w:val="00747986"/>
    <w:rsid w:val="00747D1D"/>
    <w:rsid w:val="0075171F"/>
    <w:rsid w:val="0075173B"/>
    <w:rsid w:val="00751F2C"/>
    <w:rsid w:val="007525C2"/>
    <w:rsid w:val="00752937"/>
    <w:rsid w:val="007536C2"/>
    <w:rsid w:val="00754164"/>
    <w:rsid w:val="00754B8A"/>
    <w:rsid w:val="00757B2A"/>
    <w:rsid w:val="0076011B"/>
    <w:rsid w:val="0076094D"/>
    <w:rsid w:val="00760AD7"/>
    <w:rsid w:val="00760C31"/>
    <w:rsid w:val="00760F74"/>
    <w:rsid w:val="00761476"/>
    <w:rsid w:val="007619AC"/>
    <w:rsid w:val="00762128"/>
    <w:rsid w:val="0076303A"/>
    <w:rsid w:val="00764348"/>
    <w:rsid w:val="007649C5"/>
    <w:rsid w:val="00764BE1"/>
    <w:rsid w:val="00764F0B"/>
    <w:rsid w:val="007655E8"/>
    <w:rsid w:val="007662E5"/>
    <w:rsid w:val="00766F6E"/>
    <w:rsid w:val="007670E7"/>
    <w:rsid w:val="00767A45"/>
    <w:rsid w:val="00767B11"/>
    <w:rsid w:val="00767EAB"/>
    <w:rsid w:val="00770954"/>
    <w:rsid w:val="00770A24"/>
    <w:rsid w:val="00770AFD"/>
    <w:rsid w:val="00770BFC"/>
    <w:rsid w:val="00771EF3"/>
    <w:rsid w:val="00772B9A"/>
    <w:rsid w:val="00773F04"/>
    <w:rsid w:val="0077442A"/>
    <w:rsid w:val="0077582E"/>
    <w:rsid w:val="0077603A"/>
    <w:rsid w:val="00776509"/>
    <w:rsid w:val="00777635"/>
    <w:rsid w:val="007779C6"/>
    <w:rsid w:val="00777A8C"/>
    <w:rsid w:val="00777AF1"/>
    <w:rsid w:val="00777B7C"/>
    <w:rsid w:val="00784567"/>
    <w:rsid w:val="007847B1"/>
    <w:rsid w:val="00786CFC"/>
    <w:rsid w:val="00787231"/>
    <w:rsid w:val="0079057C"/>
    <w:rsid w:val="00791324"/>
    <w:rsid w:val="00792CF7"/>
    <w:rsid w:val="00795230"/>
    <w:rsid w:val="00795341"/>
    <w:rsid w:val="00795727"/>
    <w:rsid w:val="00795F23"/>
    <w:rsid w:val="007964A5"/>
    <w:rsid w:val="00797310"/>
    <w:rsid w:val="00797864"/>
    <w:rsid w:val="007979C0"/>
    <w:rsid w:val="007A0A16"/>
    <w:rsid w:val="007A1339"/>
    <w:rsid w:val="007A192B"/>
    <w:rsid w:val="007A3333"/>
    <w:rsid w:val="007A385A"/>
    <w:rsid w:val="007A3AC5"/>
    <w:rsid w:val="007A45A4"/>
    <w:rsid w:val="007A4C56"/>
    <w:rsid w:val="007A4FD7"/>
    <w:rsid w:val="007A5976"/>
    <w:rsid w:val="007A5A0B"/>
    <w:rsid w:val="007A5F6C"/>
    <w:rsid w:val="007B1AA9"/>
    <w:rsid w:val="007B3580"/>
    <w:rsid w:val="007B3795"/>
    <w:rsid w:val="007B3E0D"/>
    <w:rsid w:val="007B4155"/>
    <w:rsid w:val="007B44C7"/>
    <w:rsid w:val="007B4925"/>
    <w:rsid w:val="007B609C"/>
    <w:rsid w:val="007B6D5E"/>
    <w:rsid w:val="007B7CC9"/>
    <w:rsid w:val="007C044B"/>
    <w:rsid w:val="007C0450"/>
    <w:rsid w:val="007C0E98"/>
    <w:rsid w:val="007C0FFC"/>
    <w:rsid w:val="007C11B0"/>
    <w:rsid w:val="007C1545"/>
    <w:rsid w:val="007C219F"/>
    <w:rsid w:val="007C2333"/>
    <w:rsid w:val="007C37CF"/>
    <w:rsid w:val="007C42C6"/>
    <w:rsid w:val="007C4764"/>
    <w:rsid w:val="007C4E21"/>
    <w:rsid w:val="007C4FAE"/>
    <w:rsid w:val="007C5B8A"/>
    <w:rsid w:val="007C7A16"/>
    <w:rsid w:val="007D3DE6"/>
    <w:rsid w:val="007D5245"/>
    <w:rsid w:val="007D6745"/>
    <w:rsid w:val="007D6BE0"/>
    <w:rsid w:val="007D6F76"/>
    <w:rsid w:val="007E143A"/>
    <w:rsid w:val="007E16EB"/>
    <w:rsid w:val="007E20F8"/>
    <w:rsid w:val="007E31F3"/>
    <w:rsid w:val="007E35A6"/>
    <w:rsid w:val="007E3D5F"/>
    <w:rsid w:val="007E40AC"/>
    <w:rsid w:val="007E4647"/>
    <w:rsid w:val="007E48FD"/>
    <w:rsid w:val="007E4961"/>
    <w:rsid w:val="007E4C11"/>
    <w:rsid w:val="007E4DF1"/>
    <w:rsid w:val="007E68DE"/>
    <w:rsid w:val="007E6E1E"/>
    <w:rsid w:val="007E7C1C"/>
    <w:rsid w:val="007F0874"/>
    <w:rsid w:val="007F1479"/>
    <w:rsid w:val="007F1B29"/>
    <w:rsid w:val="007F1BA4"/>
    <w:rsid w:val="007F1BFB"/>
    <w:rsid w:val="007F215A"/>
    <w:rsid w:val="007F23EE"/>
    <w:rsid w:val="007F2511"/>
    <w:rsid w:val="007F26C5"/>
    <w:rsid w:val="007F2965"/>
    <w:rsid w:val="007F356D"/>
    <w:rsid w:val="007F3712"/>
    <w:rsid w:val="007F4392"/>
    <w:rsid w:val="007F639C"/>
    <w:rsid w:val="007F684C"/>
    <w:rsid w:val="007F6FE5"/>
    <w:rsid w:val="007F73A4"/>
    <w:rsid w:val="0080014B"/>
    <w:rsid w:val="0080116D"/>
    <w:rsid w:val="008019F1"/>
    <w:rsid w:val="008023AD"/>
    <w:rsid w:val="008026BB"/>
    <w:rsid w:val="00802980"/>
    <w:rsid w:val="00802B72"/>
    <w:rsid w:val="00803C83"/>
    <w:rsid w:val="008052F8"/>
    <w:rsid w:val="00805E14"/>
    <w:rsid w:val="0080631A"/>
    <w:rsid w:val="00807B16"/>
    <w:rsid w:val="00807C48"/>
    <w:rsid w:val="00807DC1"/>
    <w:rsid w:val="00810085"/>
    <w:rsid w:val="008122B4"/>
    <w:rsid w:val="00812662"/>
    <w:rsid w:val="00813B61"/>
    <w:rsid w:val="00813C67"/>
    <w:rsid w:val="00814794"/>
    <w:rsid w:val="0081490A"/>
    <w:rsid w:val="00814C19"/>
    <w:rsid w:val="00816950"/>
    <w:rsid w:val="00816A42"/>
    <w:rsid w:val="008179B9"/>
    <w:rsid w:val="00817AC5"/>
    <w:rsid w:val="00817C84"/>
    <w:rsid w:val="008215C1"/>
    <w:rsid w:val="00822108"/>
    <w:rsid w:val="0082255A"/>
    <w:rsid w:val="00824A48"/>
    <w:rsid w:val="00824DFC"/>
    <w:rsid w:val="00827FF6"/>
    <w:rsid w:val="00830CD8"/>
    <w:rsid w:val="00830E6F"/>
    <w:rsid w:val="0083360A"/>
    <w:rsid w:val="00833630"/>
    <w:rsid w:val="008336A0"/>
    <w:rsid w:val="00833B7C"/>
    <w:rsid w:val="00834D36"/>
    <w:rsid w:val="00835D34"/>
    <w:rsid w:val="00836275"/>
    <w:rsid w:val="00836392"/>
    <w:rsid w:val="008365B2"/>
    <w:rsid w:val="0083676E"/>
    <w:rsid w:val="00836AB3"/>
    <w:rsid w:val="008376F1"/>
    <w:rsid w:val="008417B3"/>
    <w:rsid w:val="00841D26"/>
    <w:rsid w:val="0084280E"/>
    <w:rsid w:val="00842967"/>
    <w:rsid w:val="008437D8"/>
    <w:rsid w:val="00843B89"/>
    <w:rsid w:val="0084524E"/>
    <w:rsid w:val="00845832"/>
    <w:rsid w:val="00847325"/>
    <w:rsid w:val="008479C0"/>
    <w:rsid w:val="00847A1C"/>
    <w:rsid w:val="00847B33"/>
    <w:rsid w:val="00847CC7"/>
    <w:rsid w:val="0085123F"/>
    <w:rsid w:val="008515CD"/>
    <w:rsid w:val="00851F75"/>
    <w:rsid w:val="00852C39"/>
    <w:rsid w:val="00852F18"/>
    <w:rsid w:val="008533DF"/>
    <w:rsid w:val="00854342"/>
    <w:rsid w:val="008545F9"/>
    <w:rsid w:val="00854711"/>
    <w:rsid w:val="00855CBE"/>
    <w:rsid w:val="00855FC5"/>
    <w:rsid w:val="00856490"/>
    <w:rsid w:val="00857181"/>
    <w:rsid w:val="008609B5"/>
    <w:rsid w:val="008609CB"/>
    <w:rsid w:val="0086159B"/>
    <w:rsid w:val="008619AF"/>
    <w:rsid w:val="008636AC"/>
    <w:rsid w:val="00864AB6"/>
    <w:rsid w:val="008653E5"/>
    <w:rsid w:val="0086555B"/>
    <w:rsid w:val="008659ED"/>
    <w:rsid w:val="00866946"/>
    <w:rsid w:val="00866F18"/>
    <w:rsid w:val="00867897"/>
    <w:rsid w:val="008703B0"/>
    <w:rsid w:val="00870D15"/>
    <w:rsid w:val="00871407"/>
    <w:rsid w:val="008717CC"/>
    <w:rsid w:val="00872950"/>
    <w:rsid w:val="0087317E"/>
    <w:rsid w:val="00873292"/>
    <w:rsid w:val="00873785"/>
    <w:rsid w:val="00873FC0"/>
    <w:rsid w:val="00874507"/>
    <w:rsid w:val="00875A92"/>
    <w:rsid w:val="00876F33"/>
    <w:rsid w:val="00877594"/>
    <w:rsid w:val="00877605"/>
    <w:rsid w:val="00880C4C"/>
    <w:rsid w:val="00882640"/>
    <w:rsid w:val="0088276C"/>
    <w:rsid w:val="008828BD"/>
    <w:rsid w:val="00883249"/>
    <w:rsid w:val="00883272"/>
    <w:rsid w:val="0088345D"/>
    <w:rsid w:val="00883B5D"/>
    <w:rsid w:val="00884060"/>
    <w:rsid w:val="008844EA"/>
    <w:rsid w:val="008844F6"/>
    <w:rsid w:val="008850F5"/>
    <w:rsid w:val="00885157"/>
    <w:rsid w:val="00885658"/>
    <w:rsid w:val="00885981"/>
    <w:rsid w:val="0088668A"/>
    <w:rsid w:val="00887CFE"/>
    <w:rsid w:val="008906C7"/>
    <w:rsid w:val="00891ACE"/>
    <w:rsid w:val="00891E85"/>
    <w:rsid w:val="0089226B"/>
    <w:rsid w:val="00893053"/>
    <w:rsid w:val="008937D3"/>
    <w:rsid w:val="00894A26"/>
    <w:rsid w:val="0089760D"/>
    <w:rsid w:val="00897944"/>
    <w:rsid w:val="00897F82"/>
    <w:rsid w:val="008A134F"/>
    <w:rsid w:val="008A1893"/>
    <w:rsid w:val="008A1C58"/>
    <w:rsid w:val="008A44B2"/>
    <w:rsid w:val="008A4804"/>
    <w:rsid w:val="008A52C3"/>
    <w:rsid w:val="008A5364"/>
    <w:rsid w:val="008A5838"/>
    <w:rsid w:val="008A5F2B"/>
    <w:rsid w:val="008A6576"/>
    <w:rsid w:val="008A7D88"/>
    <w:rsid w:val="008A7DFB"/>
    <w:rsid w:val="008B0CA6"/>
    <w:rsid w:val="008B0F9D"/>
    <w:rsid w:val="008B15B2"/>
    <w:rsid w:val="008B1A47"/>
    <w:rsid w:val="008B1CA8"/>
    <w:rsid w:val="008B349C"/>
    <w:rsid w:val="008B3BCE"/>
    <w:rsid w:val="008B3DA6"/>
    <w:rsid w:val="008B4700"/>
    <w:rsid w:val="008B4867"/>
    <w:rsid w:val="008B4DC5"/>
    <w:rsid w:val="008B4E36"/>
    <w:rsid w:val="008B6ED2"/>
    <w:rsid w:val="008B7801"/>
    <w:rsid w:val="008C0E16"/>
    <w:rsid w:val="008C1441"/>
    <w:rsid w:val="008C342A"/>
    <w:rsid w:val="008C6053"/>
    <w:rsid w:val="008C67B1"/>
    <w:rsid w:val="008C78D7"/>
    <w:rsid w:val="008C79E0"/>
    <w:rsid w:val="008C7C0D"/>
    <w:rsid w:val="008C7F18"/>
    <w:rsid w:val="008D03AF"/>
    <w:rsid w:val="008D0610"/>
    <w:rsid w:val="008D0E25"/>
    <w:rsid w:val="008D0F05"/>
    <w:rsid w:val="008D0F9C"/>
    <w:rsid w:val="008D1D3A"/>
    <w:rsid w:val="008D3BE2"/>
    <w:rsid w:val="008D5243"/>
    <w:rsid w:val="008D5B67"/>
    <w:rsid w:val="008D64D7"/>
    <w:rsid w:val="008E046B"/>
    <w:rsid w:val="008E1857"/>
    <w:rsid w:val="008E19A4"/>
    <w:rsid w:val="008E24AD"/>
    <w:rsid w:val="008E291A"/>
    <w:rsid w:val="008E4A63"/>
    <w:rsid w:val="008E4BA0"/>
    <w:rsid w:val="008E4C3C"/>
    <w:rsid w:val="008E53BB"/>
    <w:rsid w:val="008E5702"/>
    <w:rsid w:val="008E6CF5"/>
    <w:rsid w:val="008E7664"/>
    <w:rsid w:val="008E7FB6"/>
    <w:rsid w:val="008F031A"/>
    <w:rsid w:val="008F1B29"/>
    <w:rsid w:val="008F2A2D"/>
    <w:rsid w:val="008F2AA6"/>
    <w:rsid w:val="008F2C7A"/>
    <w:rsid w:val="008F2D88"/>
    <w:rsid w:val="008F376F"/>
    <w:rsid w:val="008F4827"/>
    <w:rsid w:val="008F4CD7"/>
    <w:rsid w:val="008F57D2"/>
    <w:rsid w:val="008F602D"/>
    <w:rsid w:val="008F709F"/>
    <w:rsid w:val="008F75DF"/>
    <w:rsid w:val="008F7CC6"/>
    <w:rsid w:val="008F7DB5"/>
    <w:rsid w:val="0090027B"/>
    <w:rsid w:val="00900C0C"/>
    <w:rsid w:val="00902DF1"/>
    <w:rsid w:val="009048E1"/>
    <w:rsid w:val="00905286"/>
    <w:rsid w:val="00905D5F"/>
    <w:rsid w:val="009062F5"/>
    <w:rsid w:val="00907432"/>
    <w:rsid w:val="0090773E"/>
    <w:rsid w:val="00911BA8"/>
    <w:rsid w:val="00912CA3"/>
    <w:rsid w:val="009153A5"/>
    <w:rsid w:val="0091573A"/>
    <w:rsid w:val="00915A01"/>
    <w:rsid w:val="00915BFE"/>
    <w:rsid w:val="00916802"/>
    <w:rsid w:val="009170DE"/>
    <w:rsid w:val="009172FD"/>
    <w:rsid w:val="0092192B"/>
    <w:rsid w:val="0092250A"/>
    <w:rsid w:val="00922EB7"/>
    <w:rsid w:val="009233F7"/>
    <w:rsid w:val="00924A89"/>
    <w:rsid w:val="00924F39"/>
    <w:rsid w:val="00924FF8"/>
    <w:rsid w:val="00925003"/>
    <w:rsid w:val="00925728"/>
    <w:rsid w:val="0092584D"/>
    <w:rsid w:val="00925E2E"/>
    <w:rsid w:val="00925F36"/>
    <w:rsid w:val="00926A1B"/>
    <w:rsid w:val="009274B8"/>
    <w:rsid w:val="009275B9"/>
    <w:rsid w:val="00927B6F"/>
    <w:rsid w:val="00927BF2"/>
    <w:rsid w:val="00930032"/>
    <w:rsid w:val="0093005C"/>
    <w:rsid w:val="00930D57"/>
    <w:rsid w:val="009318BC"/>
    <w:rsid w:val="00931B60"/>
    <w:rsid w:val="00932A40"/>
    <w:rsid w:val="00932CC7"/>
    <w:rsid w:val="00932EEE"/>
    <w:rsid w:val="00933BC1"/>
    <w:rsid w:val="009342E3"/>
    <w:rsid w:val="00935CAF"/>
    <w:rsid w:val="00935DB1"/>
    <w:rsid w:val="00936053"/>
    <w:rsid w:val="00937B5A"/>
    <w:rsid w:val="009404A1"/>
    <w:rsid w:val="0094072E"/>
    <w:rsid w:val="00940EB9"/>
    <w:rsid w:val="00941575"/>
    <w:rsid w:val="00941859"/>
    <w:rsid w:val="00942770"/>
    <w:rsid w:val="00942C26"/>
    <w:rsid w:val="00943740"/>
    <w:rsid w:val="00943836"/>
    <w:rsid w:val="009462A9"/>
    <w:rsid w:val="009466E2"/>
    <w:rsid w:val="009505A1"/>
    <w:rsid w:val="009508A5"/>
    <w:rsid w:val="009508AF"/>
    <w:rsid w:val="00950C72"/>
    <w:rsid w:val="00952CBD"/>
    <w:rsid w:val="00953E3E"/>
    <w:rsid w:val="0095437E"/>
    <w:rsid w:val="00955493"/>
    <w:rsid w:val="0095596E"/>
    <w:rsid w:val="00955B26"/>
    <w:rsid w:val="00961A5C"/>
    <w:rsid w:val="00962523"/>
    <w:rsid w:val="009628CA"/>
    <w:rsid w:val="00962EFE"/>
    <w:rsid w:val="00962F2F"/>
    <w:rsid w:val="0096546E"/>
    <w:rsid w:val="009664AB"/>
    <w:rsid w:val="00966E44"/>
    <w:rsid w:val="00966F8C"/>
    <w:rsid w:val="00967B1C"/>
    <w:rsid w:val="009707B2"/>
    <w:rsid w:val="0097149A"/>
    <w:rsid w:val="00971507"/>
    <w:rsid w:val="00971745"/>
    <w:rsid w:val="00971B0D"/>
    <w:rsid w:val="0097209C"/>
    <w:rsid w:val="00972CD3"/>
    <w:rsid w:val="00973792"/>
    <w:rsid w:val="00974059"/>
    <w:rsid w:val="00974996"/>
    <w:rsid w:val="00974EF5"/>
    <w:rsid w:val="00974FDA"/>
    <w:rsid w:val="009754C6"/>
    <w:rsid w:val="00975955"/>
    <w:rsid w:val="009759D3"/>
    <w:rsid w:val="00976442"/>
    <w:rsid w:val="009767E6"/>
    <w:rsid w:val="00977F99"/>
    <w:rsid w:val="0098011A"/>
    <w:rsid w:val="00980A43"/>
    <w:rsid w:val="00981635"/>
    <w:rsid w:val="00981F4C"/>
    <w:rsid w:val="00982194"/>
    <w:rsid w:val="00984987"/>
    <w:rsid w:val="00986164"/>
    <w:rsid w:val="00986737"/>
    <w:rsid w:val="0098727C"/>
    <w:rsid w:val="0098733A"/>
    <w:rsid w:val="00990598"/>
    <w:rsid w:val="009906FC"/>
    <w:rsid w:val="00990CC1"/>
    <w:rsid w:val="0099157B"/>
    <w:rsid w:val="00991B11"/>
    <w:rsid w:val="00993EF6"/>
    <w:rsid w:val="00994331"/>
    <w:rsid w:val="00994707"/>
    <w:rsid w:val="00994C90"/>
    <w:rsid w:val="00995D2C"/>
    <w:rsid w:val="0099625A"/>
    <w:rsid w:val="00996960"/>
    <w:rsid w:val="00996BA7"/>
    <w:rsid w:val="00997048"/>
    <w:rsid w:val="00997766"/>
    <w:rsid w:val="00997A59"/>
    <w:rsid w:val="00997CE6"/>
    <w:rsid w:val="009A005C"/>
    <w:rsid w:val="009A1B28"/>
    <w:rsid w:val="009A20D2"/>
    <w:rsid w:val="009A229F"/>
    <w:rsid w:val="009A2F7B"/>
    <w:rsid w:val="009A35C3"/>
    <w:rsid w:val="009A3E62"/>
    <w:rsid w:val="009A4BEE"/>
    <w:rsid w:val="009A5A4C"/>
    <w:rsid w:val="009A5E0E"/>
    <w:rsid w:val="009A6773"/>
    <w:rsid w:val="009A6C19"/>
    <w:rsid w:val="009A74DA"/>
    <w:rsid w:val="009B004F"/>
    <w:rsid w:val="009B09C1"/>
    <w:rsid w:val="009B0FBF"/>
    <w:rsid w:val="009B150D"/>
    <w:rsid w:val="009B21C0"/>
    <w:rsid w:val="009B2387"/>
    <w:rsid w:val="009B43D1"/>
    <w:rsid w:val="009B7841"/>
    <w:rsid w:val="009C1CE7"/>
    <w:rsid w:val="009C1D0A"/>
    <w:rsid w:val="009C1E38"/>
    <w:rsid w:val="009C2624"/>
    <w:rsid w:val="009C2A83"/>
    <w:rsid w:val="009C2FBB"/>
    <w:rsid w:val="009C323C"/>
    <w:rsid w:val="009C3C8A"/>
    <w:rsid w:val="009C5498"/>
    <w:rsid w:val="009C7180"/>
    <w:rsid w:val="009D0A74"/>
    <w:rsid w:val="009D0D46"/>
    <w:rsid w:val="009D1671"/>
    <w:rsid w:val="009D2676"/>
    <w:rsid w:val="009D344E"/>
    <w:rsid w:val="009D34F9"/>
    <w:rsid w:val="009D41AC"/>
    <w:rsid w:val="009D42CC"/>
    <w:rsid w:val="009D45A9"/>
    <w:rsid w:val="009D5564"/>
    <w:rsid w:val="009D56F7"/>
    <w:rsid w:val="009D6251"/>
    <w:rsid w:val="009E3718"/>
    <w:rsid w:val="009E501B"/>
    <w:rsid w:val="009E53FB"/>
    <w:rsid w:val="009E59A5"/>
    <w:rsid w:val="009E5D9D"/>
    <w:rsid w:val="009E5F46"/>
    <w:rsid w:val="009E62DB"/>
    <w:rsid w:val="009E69CB"/>
    <w:rsid w:val="009E6AFD"/>
    <w:rsid w:val="009E7053"/>
    <w:rsid w:val="009E746C"/>
    <w:rsid w:val="009F06F0"/>
    <w:rsid w:val="009F0FCC"/>
    <w:rsid w:val="009F1FB2"/>
    <w:rsid w:val="009F239A"/>
    <w:rsid w:val="009F2826"/>
    <w:rsid w:val="009F2837"/>
    <w:rsid w:val="009F2DD4"/>
    <w:rsid w:val="009F48E0"/>
    <w:rsid w:val="009F498A"/>
    <w:rsid w:val="009F4FE8"/>
    <w:rsid w:val="009F5823"/>
    <w:rsid w:val="009F6931"/>
    <w:rsid w:val="009F6CD0"/>
    <w:rsid w:val="009F6D99"/>
    <w:rsid w:val="009F7023"/>
    <w:rsid w:val="009F71A5"/>
    <w:rsid w:val="009F7308"/>
    <w:rsid w:val="009F7F63"/>
    <w:rsid w:val="00A012FC"/>
    <w:rsid w:val="00A01FB9"/>
    <w:rsid w:val="00A04B36"/>
    <w:rsid w:val="00A04BA4"/>
    <w:rsid w:val="00A04F92"/>
    <w:rsid w:val="00A05CD0"/>
    <w:rsid w:val="00A07C3E"/>
    <w:rsid w:val="00A11542"/>
    <w:rsid w:val="00A120F2"/>
    <w:rsid w:val="00A13664"/>
    <w:rsid w:val="00A13AD2"/>
    <w:rsid w:val="00A13F94"/>
    <w:rsid w:val="00A1458C"/>
    <w:rsid w:val="00A149DB"/>
    <w:rsid w:val="00A16921"/>
    <w:rsid w:val="00A16F27"/>
    <w:rsid w:val="00A173EF"/>
    <w:rsid w:val="00A17AD1"/>
    <w:rsid w:val="00A200B6"/>
    <w:rsid w:val="00A20322"/>
    <w:rsid w:val="00A20CAE"/>
    <w:rsid w:val="00A21504"/>
    <w:rsid w:val="00A22029"/>
    <w:rsid w:val="00A2220B"/>
    <w:rsid w:val="00A23FC4"/>
    <w:rsid w:val="00A240EF"/>
    <w:rsid w:val="00A26B34"/>
    <w:rsid w:val="00A26DFA"/>
    <w:rsid w:val="00A27787"/>
    <w:rsid w:val="00A3077A"/>
    <w:rsid w:val="00A32191"/>
    <w:rsid w:val="00A3242B"/>
    <w:rsid w:val="00A346E1"/>
    <w:rsid w:val="00A34D4C"/>
    <w:rsid w:val="00A35A41"/>
    <w:rsid w:val="00A36A1F"/>
    <w:rsid w:val="00A36DB4"/>
    <w:rsid w:val="00A36E4B"/>
    <w:rsid w:val="00A37417"/>
    <w:rsid w:val="00A37B3F"/>
    <w:rsid w:val="00A40C26"/>
    <w:rsid w:val="00A4137F"/>
    <w:rsid w:val="00A414CC"/>
    <w:rsid w:val="00A41AFA"/>
    <w:rsid w:val="00A428A2"/>
    <w:rsid w:val="00A428E1"/>
    <w:rsid w:val="00A43948"/>
    <w:rsid w:val="00A43DBA"/>
    <w:rsid w:val="00A4410E"/>
    <w:rsid w:val="00A442B2"/>
    <w:rsid w:val="00A44C55"/>
    <w:rsid w:val="00A452DA"/>
    <w:rsid w:val="00A46328"/>
    <w:rsid w:val="00A46D07"/>
    <w:rsid w:val="00A50B30"/>
    <w:rsid w:val="00A516FA"/>
    <w:rsid w:val="00A51AD2"/>
    <w:rsid w:val="00A51EA5"/>
    <w:rsid w:val="00A51FCA"/>
    <w:rsid w:val="00A531F0"/>
    <w:rsid w:val="00A5351C"/>
    <w:rsid w:val="00A54D70"/>
    <w:rsid w:val="00A5619F"/>
    <w:rsid w:val="00A57550"/>
    <w:rsid w:val="00A57BC1"/>
    <w:rsid w:val="00A57C5C"/>
    <w:rsid w:val="00A57FE6"/>
    <w:rsid w:val="00A60BB5"/>
    <w:rsid w:val="00A60D09"/>
    <w:rsid w:val="00A61040"/>
    <w:rsid w:val="00A6125F"/>
    <w:rsid w:val="00A615F1"/>
    <w:rsid w:val="00A61AB0"/>
    <w:rsid w:val="00A623E8"/>
    <w:rsid w:val="00A63051"/>
    <w:rsid w:val="00A65A9E"/>
    <w:rsid w:val="00A671FB"/>
    <w:rsid w:val="00A67721"/>
    <w:rsid w:val="00A722B5"/>
    <w:rsid w:val="00A73B06"/>
    <w:rsid w:val="00A7490E"/>
    <w:rsid w:val="00A74F26"/>
    <w:rsid w:val="00A77047"/>
    <w:rsid w:val="00A771C8"/>
    <w:rsid w:val="00A774AE"/>
    <w:rsid w:val="00A776B0"/>
    <w:rsid w:val="00A77712"/>
    <w:rsid w:val="00A814FB"/>
    <w:rsid w:val="00A816AB"/>
    <w:rsid w:val="00A8193C"/>
    <w:rsid w:val="00A819B1"/>
    <w:rsid w:val="00A81E67"/>
    <w:rsid w:val="00A84140"/>
    <w:rsid w:val="00A843A1"/>
    <w:rsid w:val="00A84E2C"/>
    <w:rsid w:val="00A85B8C"/>
    <w:rsid w:val="00A87483"/>
    <w:rsid w:val="00A87FDE"/>
    <w:rsid w:val="00A903A6"/>
    <w:rsid w:val="00A903CC"/>
    <w:rsid w:val="00A90B78"/>
    <w:rsid w:val="00A9162E"/>
    <w:rsid w:val="00A920AC"/>
    <w:rsid w:val="00A92156"/>
    <w:rsid w:val="00A93AC2"/>
    <w:rsid w:val="00A9423E"/>
    <w:rsid w:val="00A95C4E"/>
    <w:rsid w:val="00A97173"/>
    <w:rsid w:val="00A9725B"/>
    <w:rsid w:val="00A9776A"/>
    <w:rsid w:val="00A97952"/>
    <w:rsid w:val="00A97AD2"/>
    <w:rsid w:val="00A97D7D"/>
    <w:rsid w:val="00AA1677"/>
    <w:rsid w:val="00AA1E11"/>
    <w:rsid w:val="00AA2E3D"/>
    <w:rsid w:val="00AA36B7"/>
    <w:rsid w:val="00AA3D09"/>
    <w:rsid w:val="00AA40C3"/>
    <w:rsid w:val="00AA4968"/>
    <w:rsid w:val="00AA5486"/>
    <w:rsid w:val="00AA572A"/>
    <w:rsid w:val="00AA595F"/>
    <w:rsid w:val="00AA5A5D"/>
    <w:rsid w:val="00AA60F7"/>
    <w:rsid w:val="00AA68C6"/>
    <w:rsid w:val="00AB08EB"/>
    <w:rsid w:val="00AB154B"/>
    <w:rsid w:val="00AB2ACA"/>
    <w:rsid w:val="00AB30CA"/>
    <w:rsid w:val="00AB382F"/>
    <w:rsid w:val="00AB3F2C"/>
    <w:rsid w:val="00AB5899"/>
    <w:rsid w:val="00AB6FAF"/>
    <w:rsid w:val="00AB77D5"/>
    <w:rsid w:val="00AB7F8A"/>
    <w:rsid w:val="00AC05A6"/>
    <w:rsid w:val="00AC1C34"/>
    <w:rsid w:val="00AC2622"/>
    <w:rsid w:val="00AC2754"/>
    <w:rsid w:val="00AC2AEA"/>
    <w:rsid w:val="00AC352B"/>
    <w:rsid w:val="00AC3F5D"/>
    <w:rsid w:val="00AC4200"/>
    <w:rsid w:val="00AC48A8"/>
    <w:rsid w:val="00AC5BD3"/>
    <w:rsid w:val="00AC5E6C"/>
    <w:rsid w:val="00AD0AFB"/>
    <w:rsid w:val="00AD22AC"/>
    <w:rsid w:val="00AD24C1"/>
    <w:rsid w:val="00AD31EF"/>
    <w:rsid w:val="00AD431C"/>
    <w:rsid w:val="00AD4E9F"/>
    <w:rsid w:val="00AD5303"/>
    <w:rsid w:val="00AD5E91"/>
    <w:rsid w:val="00AD6E9B"/>
    <w:rsid w:val="00AD7136"/>
    <w:rsid w:val="00AD7750"/>
    <w:rsid w:val="00AE0CAD"/>
    <w:rsid w:val="00AE1CC2"/>
    <w:rsid w:val="00AE25E5"/>
    <w:rsid w:val="00AE2945"/>
    <w:rsid w:val="00AE2A48"/>
    <w:rsid w:val="00AE32CB"/>
    <w:rsid w:val="00AE428D"/>
    <w:rsid w:val="00AE4DB1"/>
    <w:rsid w:val="00AE5693"/>
    <w:rsid w:val="00AE5C4B"/>
    <w:rsid w:val="00AE65C6"/>
    <w:rsid w:val="00AE6663"/>
    <w:rsid w:val="00AE72DE"/>
    <w:rsid w:val="00AF0A89"/>
    <w:rsid w:val="00AF0C1C"/>
    <w:rsid w:val="00AF1066"/>
    <w:rsid w:val="00AF1B00"/>
    <w:rsid w:val="00AF1CE2"/>
    <w:rsid w:val="00AF21AA"/>
    <w:rsid w:val="00AF2290"/>
    <w:rsid w:val="00AF2B3E"/>
    <w:rsid w:val="00AF2B7A"/>
    <w:rsid w:val="00AF2EEF"/>
    <w:rsid w:val="00AF34A0"/>
    <w:rsid w:val="00AF5B62"/>
    <w:rsid w:val="00AF774F"/>
    <w:rsid w:val="00B00394"/>
    <w:rsid w:val="00B0066E"/>
    <w:rsid w:val="00B00DA0"/>
    <w:rsid w:val="00B018A5"/>
    <w:rsid w:val="00B01A8B"/>
    <w:rsid w:val="00B01E92"/>
    <w:rsid w:val="00B027B9"/>
    <w:rsid w:val="00B0284B"/>
    <w:rsid w:val="00B02CC7"/>
    <w:rsid w:val="00B04288"/>
    <w:rsid w:val="00B04E9D"/>
    <w:rsid w:val="00B05528"/>
    <w:rsid w:val="00B064A0"/>
    <w:rsid w:val="00B069B2"/>
    <w:rsid w:val="00B06B06"/>
    <w:rsid w:val="00B0768E"/>
    <w:rsid w:val="00B07C49"/>
    <w:rsid w:val="00B108E5"/>
    <w:rsid w:val="00B10DC0"/>
    <w:rsid w:val="00B10EB9"/>
    <w:rsid w:val="00B111E2"/>
    <w:rsid w:val="00B12766"/>
    <w:rsid w:val="00B141EB"/>
    <w:rsid w:val="00B156C0"/>
    <w:rsid w:val="00B158C1"/>
    <w:rsid w:val="00B15EE0"/>
    <w:rsid w:val="00B169BC"/>
    <w:rsid w:val="00B16F12"/>
    <w:rsid w:val="00B20576"/>
    <w:rsid w:val="00B20B4A"/>
    <w:rsid w:val="00B2248D"/>
    <w:rsid w:val="00B22FA5"/>
    <w:rsid w:val="00B23356"/>
    <w:rsid w:val="00B2389B"/>
    <w:rsid w:val="00B23E39"/>
    <w:rsid w:val="00B245BD"/>
    <w:rsid w:val="00B24E27"/>
    <w:rsid w:val="00B252EB"/>
    <w:rsid w:val="00B252F2"/>
    <w:rsid w:val="00B253D1"/>
    <w:rsid w:val="00B25B0A"/>
    <w:rsid w:val="00B25BF7"/>
    <w:rsid w:val="00B25C5B"/>
    <w:rsid w:val="00B26126"/>
    <w:rsid w:val="00B26841"/>
    <w:rsid w:val="00B26E58"/>
    <w:rsid w:val="00B2739E"/>
    <w:rsid w:val="00B27A3D"/>
    <w:rsid w:val="00B3021F"/>
    <w:rsid w:val="00B30829"/>
    <w:rsid w:val="00B3109A"/>
    <w:rsid w:val="00B31F8B"/>
    <w:rsid w:val="00B32BB9"/>
    <w:rsid w:val="00B333E8"/>
    <w:rsid w:val="00B3373F"/>
    <w:rsid w:val="00B35B0A"/>
    <w:rsid w:val="00B362B2"/>
    <w:rsid w:val="00B37741"/>
    <w:rsid w:val="00B41DEB"/>
    <w:rsid w:val="00B4219B"/>
    <w:rsid w:val="00B42424"/>
    <w:rsid w:val="00B42693"/>
    <w:rsid w:val="00B42782"/>
    <w:rsid w:val="00B42B9D"/>
    <w:rsid w:val="00B430D6"/>
    <w:rsid w:val="00B4319F"/>
    <w:rsid w:val="00B43495"/>
    <w:rsid w:val="00B43890"/>
    <w:rsid w:val="00B43E60"/>
    <w:rsid w:val="00B441B8"/>
    <w:rsid w:val="00B44252"/>
    <w:rsid w:val="00B44B41"/>
    <w:rsid w:val="00B45399"/>
    <w:rsid w:val="00B46C79"/>
    <w:rsid w:val="00B4710E"/>
    <w:rsid w:val="00B47241"/>
    <w:rsid w:val="00B4756E"/>
    <w:rsid w:val="00B502D8"/>
    <w:rsid w:val="00B50E45"/>
    <w:rsid w:val="00B523BC"/>
    <w:rsid w:val="00B55352"/>
    <w:rsid w:val="00B555F3"/>
    <w:rsid w:val="00B564EC"/>
    <w:rsid w:val="00B57BDE"/>
    <w:rsid w:val="00B611FA"/>
    <w:rsid w:val="00B61BCE"/>
    <w:rsid w:val="00B628EA"/>
    <w:rsid w:val="00B642D8"/>
    <w:rsid w:val="00B645BE"/>
    <w:rsid w:val="00B65476"/>
    <w:rsid w:val="00B66407"/>
    <w:rsid w:val="00B670DD"/>
    <w:rsid w:val="00B677FC"/>
    <w:rsid w:val="00B67E2A"/>
    <w:rsid w:val="00B700D7"/>
    <w:rsid w:val="00B70DE8"/>
    <w:rsid w:val="00B7180E"/>
    <w:rsid w:val="00B71F87"/>
    <w:rsid w:val="00B722FC"/>
    <w:rsid w:val="00B7324C"/>
    <w:rsid w:val="00B73370"/>
    <w:rsid w:val="00B7343E"/>
    <w:rsid w:val="00B73D2B"/>
    <w:rsid w:val="00B73D72"/>
    <w:rsid w:val="00B74008"/>
    <w:rsid w:val="00B74194"/>
    <w:rsid w:val="00B7448A"/>
    <w:rsid w:val="00B75A87"/>
    <w:rsid w:val="00B75FDE"/>
    <w:rsid w:val="00B76A04"/>
    <w:rsid w:val="00B76E14"/>
    <w:rsid w:val="00B80813"/>
    <w:rsid w:val="00B80F63"/>
    <w:rsid w:val="00B827B8"/>
    <w:rsid w:val="00B83C42"/>
    <w:rsid w:val="00B84BBA"/>
    <w:rsid w:val="00B851A0"/>
    <w:rsid w:val="00B8570E"/>
    <w:rsid w:val="00B90B7D"/>
    <w:rsid w:val="00B912C8"/>
    <w:rsid w:val="00B932AD"/>
    <w:rsid w:val="00B93890"/>
    <w:rsid w:val="00B942CA"/>
    <w:rsid w:val="00B94D1F"/>
    <w:rsid w:val="00B95C66"/>
    <w:rsid w:val="00B95F09"/>
    <w:rsid w:val="00B961C9"/>
    <w:rsid w:val="00B96230"/>
    <w:rsid w:val="00B968D9"/>
    <w:rsid w:val="00B9691D"/>
    <w:rsid w:val="00B973AD"/>
    <w:rsid w:val="00B973C0"/>
    <w:rsid w:val="00B9748A"/>
    <w:rsid w:val="00B9773B"/>
    <w:rsid w:val="00BA0015"/>
    <w:rsid w:val="00BA0B43"/>
    <w:rsid w:val="00BA0EA0"/>
    <w:rsid w:val="00BA1849"/>
    <w:rsid w:val="00BA1BE1"/>
    <w:rsid w:val="00BA240E"/>
    <w:rsid w:val="00BA2B40"/>
    <w:rsid w:val="00BA31AC"/>
    <w:rsid w:val="00BA39DC"/>
    <w:rsid w:val="00BA3AB3"/>
    <w:rsid w:val="00BA4919"/>
    <w:rsid w:val="00BA6379"/>
    <w:rsid w:val="00BA6F18"/>
    <w:rsid w:val="00BB0355"/>
    <w:rsid w:val="00BB0359"/>
    <w:rsid w:val="00BB087E"/>
    <w:rsid w:val="00BB0CCF"/>
    <w:rsid w:val="00BB1A5E"/>
    <w:rsid w:val="00BB23D2"/>
    <w:rsid w:val="00BB272E"/>
    <w:rsid w:val="00BB345D"/>
    <w:rsid w:val="00BB3591"/>
    <w:rsid w:val="00BB3B04"/>
    <w:rsid w:val="00BB412D"/>
    <w:rsid w:val="00BB4201"/>
    <w:rsid w:val="00BB4AF5"/>
    <w:rsid w:val="00BB5488"/>
    <w:rsid w:val="00BB5BFF"/>
    <w:rsid w:val="00BB7308"/>
    <w:rsid w:val="00BB78C9"/>
    <w:rsid w:val="00BC001F"/>
    <w:rsid w:val="00BC06A3"/>
    <w:rsid w:val="00BC0F2D"/>
    <w:rsid w:val="00BC2205"/>
    <w:rsid w:val="00BC2D22"/>
    <w:rsid w:val="00BC41DD"/>
    <w:rsid w:val="00BC49D1"/>
    <w:rsid w:val="00BC51A9"/>
    <w:rsid w:val="00BC54AB"/>
    <w:rsid w:val="00BC758F"/>
    <w:rsid w:val="00BC775F"/>
    <w:rsid w:val="00BC79A6"/>
    <w:rsid w:val="00BC7ADB"/>
    <w:rsid w:val="00BC7F99"/>
    <w:rsid w:val="00BD13D6"/>
    <w:rsid w:val="00BD2547"/>
    <w:rsid w:val="00BD3C26"/>
    <w:rsid w:val="00BD4110"/>
    <w:rsid w:val="00BD5FB4"/>
    <w:rsid w:val="00BD70D3"/>
    <w:rsid w:val="00BD784A"/>
    <w:rsid w:val="00BD786F"/>
    <w:rsid w:val="00BD7AC5"/>
    <w:rsid w:val="00BD7DB4"/>
    <w:rsid w:val="00BE01B8"/>
    <w:rsid w:val="00BE0A73"/>
    <w:rsid w:val="00BE0FB8"/>
    <w:rsid w:val="00BE18E3"/>
    <w:rsid w:val="00BE2807"/>
    <w:rsid w:val="00BE38EC"/>
    <w:rsid w:val="00BE43DC"/>
    <w:rsid w:val="00BE44EE"/>
    <w:rsid w:val="00BE4547"/>
    <w:rsid w:val="00BE520E"/>
    <w:rsid w:val="00BE5DF2"/>
    <w:rsid w:val="00BE6154"/>
    <w:rsid w:val="00BE66ED"/>
    <w:rsid w:val="00BE6715"/>
    <w:rsid w:val="00BE7245"/>
    <w:rsid w:val="00BF109D"/>
    <w:rsid w:val="00BF154D"/>
    <w:rsid w:val="00BF4096"/>
    <w:rsid w:val="00BF418C"/>
    <w:rsid w:val="00BF4F3E"/>
    <w:rsid w:val="00BF68B4"/>
    <w:rsid w:val="00BF773D"/>
    <w:rsid w:val="00C00B41"/>
    <w:rsid w:val="00C0148B"/>
    <w:rsid w:val="00C01534"/>
    <w:rsid w:val="00C03DA6"/>
    <w:rsid w:val="00C0503C"/>
    <w:rsid w:val="00C06E0E"/>
    <w:rsid w:val="00C0704A"/>
    <w:rsid w:val="00C107AD"/>
    <w:rsid w:val="00C10822"/>
    <w:rsid w:val="00C1099E"/>
    <w:rsid w:val="00C1187B"/>
    <w:rsid w:val="00C11DB7"/>
    <w:rsid w:val="00C12745"/>
    <w:rsid w:val="00C12771"/>
    <w:rsid w:val="00C13380"/>
    <w:rsid w:val="00C137BB"/>
    <w:rsid w:val="00C14166"/>
    <w:rsid w:val="00C14A1A"/>
    <w:rsid w:val="00C1525E"/>
    <w:rsid w:val="00C15CD1"/>
    <w:rsid w:val="00C20EF8"/>
    <w:rsid w:val="00C2125C"/>
    <w:rsid w:val="00C224B7"/>
    <w:rsid w:val="00C229D4"/>
    <w:rsid w:val="00C23360"/>
    <w:rsid w:val="00C23B90"/>
    <w:rsid w:val="00C24BD1"/>
    <w:rsid w:val="00C254A2"/>
    <w:rsid w:val="00C257A8"/>
    <w:rsid w:val="00C257EC"/>
    <w:rsid w:val="00C25FEE"/>
    <w:rsid w:val="00C260A2"/>
    <w:rsid w:val="00C277E5"/>
    <w:rsid w:val="00C303B6"/>
    <w:rsid w:val="00C30798"/>
    <w:rsid w:val="00C3282D"/>
    <w:rsid w:val="00C32AAA"/>
    <w:rsid w:val="00C34C25"/>
    <w:rsid w:val="00C361CC"/>
    <w:rsid w:val="00C36D1B"/>
    <w:rsid w:val="00C37096"/>
    <w:rsid w:val="00C40B4D"/>
    <w:rsid w:val="00C40C7B"/>
    <w:rsid w:val="00C42083"/>
    <w:rsid w:val="00C4258B"/>
    <w:rsid w:val="00C42A41"/>
    <w:rsid w:val="00C42D38"/>
    <w:rsid w:val="00C434F3"/>
    <w:rsid w:val="00C445C8"/>
    <w:rsid w:val="00C44C07"/>
    <w:rsid w:val="00C45DBA"/>
    <w:rsid w:val="00C4697D"/>
    <w:rsid w:val="00C47E07"/>
    <w:rsid w:val="00C47E89"/>
    <w:rsid w:val="00C50616"/>
    <w:rsid w:val="00C5098B"/>
    <w:rsid w:val="00C51297"/>
    <w:rsid w:val="00C517F6"/>
    <w:rsid w:val="00C51910"/>
    <w:rsid w:val="00C519B8"/>
    <w:rsid w:val="00C5262F"/>
    <w:rsid w:val="00C53016"/>
    <w:rsid w:val="00C54EC0"/>
    <w:rsid w:val="00C56498"/>
    <w:rsid w:val="00C56700"/>
    <w:rsid w:val="00C567E5"/>
    <w:rsid w:val="00C56F1B"/>
    <w:rsid w:val="00C578B6"/>
    <w:rsid w:val="00C6106E"/>
    <w:rsid w:val="00C61AD4"/>
    <w:rsid w:val="00C62766"/>
    <w:rsid w:val="00C62B47"/>
    <w:rsid w:val="00C65457"/>
    <w:rsid w:val="00C66145"/>
    <w:rsid w:val="00C661BF"/>
    <w:rsid w:val="00C67193"/>
    <w:rsid w:val="00C673B9"/>
    <w:rsid w:val="00C67AF6"/>
    <w:rsid w:val="00C70434"/>
    <w:rsid w:val="00C70AF5"/>
    <w:rsid w:val="00C70B97"/>
    <w:rsid w:val="00C71CC3"/>
    <w:rsid w:val="00C71E73"/>
    <w:rsid w:val="00C721A5"/>
    <w:rsid w:val="00C728D5"/>
    <w:rsid w:val="00C738DC"/>
    <w:rsid w:val="00C7412C"/>
    <w:rsid w:val="00C747B5"/>
    <w:rsid w:val="00C8059D"/>
    <w:rsid w:val="00C80A80"/>
    <w:rsid w:val="00C81A7C"/>
    <w:rsid w:val="00C81A94"/>
    <w:rsid w:val="00C81BD5"/>
    <w:rsid w:val="00C8585A"/>
    <w:rsid w:val="00C87DCA"/>
    <w:rsid w:val="00C87FC6"/>
    <w:rsid w:val="00C905FE"/>
    <w:rsid w:val="00C90651"/>
    <w:rsid w:val="00C90883"/>
    <w:rsid w:val="00C90993"/>
    <w:rsid w:val="00C909FE"/>
    <w:rsid w:val="00C9163B"/>
    <w:rsid w:val="00C93061"/>
    <w:rsid w:val="00C93394"/>
    <w:rsid w:val="00C93483"/>
    <w:rsid w:val="00C94DE0"/>
    <w:rsid w:val="00C95BDB"/>
    <w:rsid w:val="00C95D99"/>
    <w:rsid w:val="00C96751"/>
    <w:rsid w:val="00C96771"/>
    <w:rsid w:val="00C967CE"/>
    <w:rsid w:val="00C96D07"/>
    <w:rsid w:val="00C97E86"/>
    <w:rsid w:val="00CA0899"/>
    <w:rsid w:val="00CA096B"/>
    <w:rsid w:val="00CA3A0A"/>
    <w:rsid w:val="00CA3B95"/>
    <w:rsid w:val="00CA4771"/>
    <w:rsid w:val="00CA4D22"/>
    <w:rsid w:val="00CA5BDB"/>
    <w:rsid w:val="00CA6B16"/>
    <w:rsid w:val="00CA6BFA"/>
    <w:rsid w:val="00CA73A2"/>
    <w:rsid w:val="00CA7833"/>
    <w:rsid w:val="00CB0831"/>
    <w:rsid w:val="00CB0BAA"/>
    <w:rsid w:val="00CB112E"/>
    <w:rsid w:val="00CB1EBB"/>
    <w:rsid w:val="00CB2140"/>
    <w:rsid w:val="00CB3076"/>
    <w:rsid w:val="00CB349F"/>
    <w:rsid w:val="00CB3B06"/>
    <w:rsid w:val="00CB505F"/>
    <w:rsid w:val="00CB5E6B"/>
    <w:rsid w:val="00CB7B56"/>
    <w:rsid w:val="00CB7BF3"/>
    <w:rsid w:val="00CB7C49"/>
    <w:rsid w:val="00CC1202"/>
    <w:rsid w:val="00CC149D"/>
    <w:rsid w:val="00CC1E18"/>
    <w:rsid w:val="00CC25E7"/>
    <w:rsid w:val="00CC286F"/>
    <w:rsid w:val="00CC2880"/>
    <w:rsid w:val="00CC2A9A"/>
    <w:rsid w:val="00CC3CF9"/>
    <w:rsid w:val="00CC7506"/>
    <w:rsid w:val="00CC7EA7"/>
    <w:rsid w:val="00CD028D"/>
    <w:rsid w:val="00CD1514"/>
    <w:rsid w:val="00CD345A"/>
    <w:rsid w:val="00CD3582"/>
    <w:rsid w:val="00CD358A"/>
    <w:rsid w:val="00CD3FE7"/>
    <w:rsid w:val="00CD4871"/>
    <w:rsid w:val="00CD51C8"/>
    <w:rsid w:val="00CD5D56"/>
    <w:rsid w:val="00CD5FD4"/>
    <w:rsid w:val="00CD66FB"/>
    <w:rsid w:val="00CD69BB"/>
    <w:rsid w:val="00CD7000"/>
    <w:rsid w:val="00CD7243"/>
    <w:rsid w:val="00CE0227"/>
    <w:rsid w:val="00CE0DCF"/>
    <w:rsid w:val="00CE288E"/>
    <w:rsid w:val="00CE3DEB"/>
    <w:rsid w:val="00CE4091"/>
    <w:rsid w:val="00CE41E0"/>
    <w:rsid w:val="00CE5220"/>
    <w:rsid w:val="00CE6BEE"/>
    <w:rsid w:val="00CE6C84"/>
    <w:rsid w:val="00CE7683"/>
    <w:rsid w:val="00CE7BF6"/>
    <w:rsid w:val="00CF0853"/>
    <w:rsid w:val="00CF0ADA"/>
    <w:rsid w:val="00CF192A"/>
    <w:rsid w:val="00CF19B4"/>
    <w:rsid w:val="00CF1A93"/>
    <w:rsid w:val="00CF220A"/>
    <w:rsid w:val="00CF2211"/>
    <w:rsid w:val="00CF35E3"/>
    <w:rsid w:val="00CF3CDD"/>
    <w:rsid w:val="00CF3FB4"/>
    <w:rsid w:val="00CF4F25"/>
    <w:rsid w:val="00CF51F5"/>
    <w:rsid w:val="00CF62AA"/>
    <w:rsid w:val="00CF74EC"/>
    <w:rsid w:val="00D00A02"/>
    <w:rsid w:val="00D01BFA"/>
    <w:rsid w:val="00D0231A"/>
    <w:rsid w:val="00D03364"/>
    <w:rsid w:val="00D03939"/>
    <w:rsid w:val="00D040C6"/>
    <w:rsid w:val="00D05AA1"/>
    <w:rsid w:val="00D06337"/>
    <w:rsid w:val="00D072EE"/>
    <w:rsid w:val="00D07384"/>
    <w:rsid w:val="00D07458"/>
    <w:rsid w:val="00D0799B"/>
    <w:rsid w:val="00D07E95"/>
    <w:rsid w:val="00D10A76"/>
    <w:rsid w:val="00D12517"/>
    <w:rsid w:val="00D13C62"/>
    <w:rsid w:val="00D13F0A"/>
    <w:rsid w:val="00D13FEB"/>
    <w:rsid w:val="00D147C1"/>
    <w:rsid w:val="00D15AA2"/>
    <w:rsid w:val="00D15F8D"/>
    <w:rsid w:val="00D21A21"/>
    <w:rsid w:val="00D21EAC"/>
    <w:rsid w:val="00D2403B"/>
    <w:rsid w:val="00D2579C"/>
    <w:rsid w:val="00D25B6F"/>
    <w:rsid w:val="00D261B0"/>
    <w:rsid w:val="00D265A6"/>
    <w:rsid w:val="00D26913"/>
    <w:rsid w:val="00D27794"/>
    <w:rsid w:val="00D2784C"/>
    <w:rsid w:val="00D31239"/>
    <w:rsid w:val="00D31BF5"/>
    <w:rsid w:val="00D32247"/>
    <w:rsid w:val="00D325EB"/>
    <w:rsid w:val="00D32FEF"/>
    <w:rsid w:val="00D3312E"/>
    <w:rsid w:val="00D334D1"/>
    <w:rsid w:val="00D35737"/>
    <w:rsid w:val="00D358F0"/>
    <w:rsid w:val="00D35CB9"/>
    <w:rsid w:val="00D35F70"/>
    <w:rsid w:val="00D36314"/>
    <w:rsid w:val="00D36F49"/>
    <w:rsid w:val="00D40E97"/>
    <w:rsid w:val="00D4110B"/>
    <w:rsid w:val="00D4267D"/>
    <w:rsid w:val="00D4272D"/>
    <w:rsid w:val="00D42771"/>
    <w:rsid w:val="00D42CA5"/>
    <w:rsid w:val="00D44695"/>
    <w:rsid w:val="00D44ACA"/>
    <w:rsid w:val="00D46066"/>
    <w:rsid w:val="00D46281"/>
    <w:rsid w:val="00D4661E"/>
    <w:rsid w:val="00D470CD"/>
    <w:rsid w:val="00D50095"/>
    <w:rsid w:val="00D51605"/>
    <w:rsid w:val="00D525E0"/>
    <w:rsid w:val="00D5293A"/>
    <w:rsid w:val="00D531FD"/>
    <w:rsid w:val="00D5338A"/>
    <w:rsid w:val="00D53DAE"/>
    <w:rsid w:val="00D54A26"/>
    <w:rsid w:val="00D57FF4"/>
    <w:rsid w:val="00D609E9"/>
    <w:rsid w:val="00D6134B"/>
    <w:rsid w:val="00D61657"/>
    <w:rsid w:val="00D61B77"/>
    <w:rsid w:val="00D635E2"/>
    <w:rsid w:val="00D6531E"/>
    <w:rsid w:val="00D65F53"/>
    <w:rsid w:val="00D66C64"/>
    <w:rsid w:val="00D66FA1"/>
    <w:rsid w:val="00D67A07"/>
    <w:rsid w:val="00D7086E"/>
    <w:rsid w:val="00D70CD2"/>
    <w:rsid w:val="00D71027"/>
    <w:rsid w:val="00D71B73"/>
    <w:rsid w:val="00D71C40"/>
    <w:rsid w:val="00D71C66"/>
    <w:rsid w:val="00D73119"/>
    <w:rsid w:val="00D73A40"/>
    <w:rsid w:val="00D74503"/>
    <w:rsid w:val="00D7470E"/>
    <w:rsid w:val="00D74EBE"/>
    <w:rsid w:val="00D75298"/>
    <w:rsid w:val="00D81711"/>
    <w:rsid w:val="00D8180B"/>
    <w:rsid w:val="00D819C0"/>
    <w:rsid w:val="00D8210B"/>
    <w:rsid w:val="00D829AB"/>
    <w:rsid w:val="00D83AB9"/>
    <w:rsid w:val="00D848E4"/>
    <w:rsid w:val="00D84DBD"/>
    <w:rsid w:val="00D84EA7"/>
    <w:rsid w:val="00D87A37"/>
    <w:rsid w:val="00D87FE5"/>
    <w:rsid w:val="00D901F1"/>
    <w:rsid w:val="00D9057F"/>
    <w:rsid w:val="00D90B71"/>
    <w:rsid w:val="00D91492"/>
    <w:rsid w:val="00D91B11"/>
    <w:rsid w:val="00D930FB"/>
    <w:rsid w:val="00D937DB"/>
    <w:rsid w:val="00D94A13"/>
    <w:rsid w:val="00D951C7"/>
    <w:rsid w:val="00D95990"/>
    <w:rsid w:val="00D96B68"/>
    <w:rsid w:val="00D9791C"/>
    <w:rsid w:val="00D97FD6"/>
    <w:rsid w:val="00DA0AFE"/>
    <w:rsid w:val="00DA257C"/>
    <w:rsid w:val="00DA25B3"/>
    <w:rsid w:val="00DA44BB"/>
    <w:rsid w:val="00DA46C7"/>
    <w:rsid w:val="00DA4A3F"/>
    <w:rsid w:val="00DA4C3A"/>
    <w:rsid w:val="00DA629D"/>
    <w:rsid w:val="00DA680D"/>
    <w:rsid w:val="00DA6A03"/>
    <w:rsid w:val="00DB093A"/>
    <w:rsid w:val="00DB1454"/>
    <w:rsid w:val="00DB16D4"/>
    <w:rsid w:val="00DB1A69"/>
    <w:rsid w:val="00DB2099"/>
    <w:rsid w:val="00DB34C0"/>
    <w:rsid w:val="00DB3B3B"/>
    <w:rsid w:val="00DB3F99"/>
    <w:rsid w:val="00DB4948"/>
    <w:rsid w:val="00DB4FA9"/>
    <w:rsid w:val="00DB5500"/>
    <w:rsid w:val="00DB5C42"/>
    <w:rsid w:val="00DB6624"/>
    <w:rsid w:val="00DB7074"/>
    <w:rsid w:val="00DC0188"/>
    <w:rsid w:val="00DC0E66"/>
    <w:rsid w:val="00DC132B"/>
    <w:rsid w:val="00DC1CD9"/>
    <w:rsid w:val="00DC286B"/>
    <w:rsid w:val="00DC2DA9"/>
    <w:rsid w:val="00DC313F"/>
    <w:rsid w:val="00DC3353"/>
    <w:rsid w:val="00DC38E0"/>
    <w:rsid w:val="00DC46EB"/>
    <w:rsid w:val="00DC4D90"/>
    <w:rsid w:val="00DC5DB5"/>
    <w:rsid w:val="00DC5E4C"/>
    <w:rsid w:val="00DC74B8"/>
    <w:rsid w:val="00DC767B"/>
    <w:rsid w:val="00DC7B1E"/>
    <w:rsid w:val="00DC7F00"/>
    <w:rsid w:val="00DD0053"/>
    <w:rsid w:val="00DD0D1F"/>
    <w:rsid w:val="00DD0D2E"/>
    <w:rsid w:val="00DD10AA"/>
    <w:rsid w:val="00DD159A"/>
    <w:rsid w:val="00DD1D39"/>
    <w:rsid w:val="00DD1EF1"/>
    <w:rsid w:val="00DD3201"/>
    <w:rsid w:val="00DD3531"/>
    <w:rsid w:val="00DD3983"/>
    <w:rsid w:val="00DD4918"/>
    <w:rsid w:val="00DD6AF7"/>
    <w:rsid w:val="00DD72D8"/>
    <w:rsid w:val="00DD79D7"/>
    <w:rsid w:val="00DE092A"/>
    <w:rsid w:val="00DE0C05"/>
    <w:rsid w:val="00DE28DE"/>
    <w:rsid w:val="00DE291E"/>
    <w:rsid w:val="00DE37BF"/>
    <w:rsid w:val="00DE3E39"/>
    <w:rsid w:val="00DE4B52"/>
    <w:rsid w:val="00DE518D"/>
    <w:rsid w:val="00DE56CC"/>
    <w:rsid w:val="00DE6774"/>
    <w:rsid w:val="00DE6D76"/>
    <w:rsid w:val="00DE6F2D"/>
    <w:rsid w:val="00DE7DFC"/>
    <w:rsid w:val="00DF0557"/>
    <w:rsid w:val="00DF090F"/>
    <w:rsid w:val="00DF132B"/>
    <w:rsid w:val="00DF17F7"/>
    <w:rsid w:val="00DF1D13"/>
    <w:rsid w:val="00DF2C73"/>
    <w:rsid w:val="00DF35D4"/>
    <w:rsid w:val="00DF4275"/>
    <w:rsid w:val="00DF4735"/>
    <w:rsid w:val="00DF4B24"/>
    <w:rsid w:val="00DF5F99"/>
    <w:rsid w:val="00DF67CA"/>
    <w:rsid w:val="00DF7E32"/>
    <w:rsid w:val="00E0040B"/>
    <w:rsid w:val="00E009A2"/>
    <w:rsid w:val="00E00BA6"/>
    <w:rsid w:val="00E0189A"/>
    <w:rsid w:val="00E01913"/>
    <w:rsid w:val="00E01A93"/>
    <w:rsid w:val="00E02406"/>
    <w:rsid w:val="00E029D3"/>
    <w:rsid w:val="00E02CBE"/>
    <w:rsid w:val="00E032AF"/>
    <w:rsid w:val="00E036F3"/>
    <w:rsid w:val="00E03786"/>
    <w:rsid w:val="00E05673"/>
    <w:rsid w:val="00E05F90"/>
    <w:rsid w:val="00E064B3"/>
    <w:rsid w:val="00E107A1"/>
    <w:rsid w:val="00E107CC"/>
    <w:rsid w:val="00E11035"/>
    <w:rsid w:val="00E12264"/>
    <w:rsid w:val="00E12646"/>
    <w:rsid w:val="00E1296F"/>
    <w:rsid w:val="00E13309"/>
    <w:rsid w:val="00E1350B"/>
    <w:rsid w:val="00E13961"/>
    <w:rsid w:val="00E13C04"/>
    <w:rsid w:val="00E13D06"/>
    <w:rsid w:val="00E15C3C"/>
    <w:rsid w:val="00E15E05"/>
    <w:rsid w:val="00E1704E"/>
    <w:rsid w:val="00E17B0B"/>
    <w:rsid w:val="00E17BC4"/>
    <w:rsid w:val="00E20243"/>
    <w:rsid w:val="00E202F9"/>
    <w:rsid w:val="00E22654"/>
    <w:rsid w:val="00E22F30"/>
    <w:rsid w:val="00E231E9"/>
    <w:rsid w:val="00E23E4E"/>
    <w:rsid w:val="00E265D9"/>
    <w:rsid w:val="00E26FAD"/>
    <w:rsid w:val="00E27040"/>
    <w:rsid w:val="00E276FD"/>
    <w:rsid w:val="00E31151"/>
    <w:rsid w:val="00E31A94"/>
    <w:rsid w:val="00E31F1B"/>
    <w:rsid w:val="00E32067"/>
    <w:rsid w:val="00E33265"/>
    <w:rsid w:val="00E3329B"/>
    <w:rsid w:val="00E3467A"/>
    <w:rsid w:val="00E34D20"/>
    <w:rsid w:val="00E3610A"/>
    <w:rsid w:val="00E3699A"/>
    <w:rsid w:val="00E36C04"/>
    <w:rsid w:val="00E372D9"/>
    <w:rsid w:val="00E37D6E"/>
    <w:rsid w:val="00E417DE"/>
    <w:rsid w:val="00E41D39"/>
    <w:rsid w:val="00E41DE0"/>
    <w:rsid w:val="00E4269E"/>
    <w:rsid w:val="00E44C83"/>
    <w:rsid w:val="00E44D2A"/>
    <w:rsid w:val="00E454FD"/>
    <w:rsid w:val="00E47920"/>
    <w:rsid w:val="00E51BC9"/>
    <w:rsid w:val="00E51F73"/>
    <w:rsid w:val="00E54282"/>
    <w:rsid w:val="00E5431A"/>
    <w:rsid w:val="00E547E3"/>
    <w:rsid w:val="00E54806"/>
    <w:rsid w:val="00E54967"/>
    <w:rsid w:val="00E555A0"/>
    <w:rsid w:val="00E557A2"/>
    <w:rsid w:val="00E55CDC"/>
    <w:rsid w:val="00E5746E"/>
    <w:rsid w:val="00E6066D"/>
    <w:rsid w:val="00E60C88"/>
    <w:rsid w:val="00E60EC8"/>
    <w:rsid w:val="00E6138D"/>
    <w:rsid w:val="00E61F3A"/>
    <w:rsid w:val="00E627CB"/>
    <w:rsid w:val="00E62A9C"/>
    <w:rsid w:val="00E63EB1"/>
    <w:rsid w:val="00E640C9"/>
    <w:rsid w:val="00E6462A"/>
    <w:rsid w:val="00E649E4"/>
    <w:rsid w:val="00E665CE"/>
    <w:rsid w:val="00E6722F"/>
    <w:rsid w:val="00E706E6"/>
    <w:rsid w:val="00E70ABC"/>
    <w:rsid w:val="00E71850"/>
    <w:rsid w:val="00E719BB"/>
    <w:rsid w:val="00E71A1C"/>
    <w:rsid w:val="00E71FA3"/>
    <w:rsid w:val="00E72347"/>
    <w:rsid w:val="00E72C9C"/>
    <w:rsid w:val="00E73B7B"/>
    <w:rsid w:val="00E74376"/>
    <w:rsid w:val="00E744DF"/>
    <w:rsid w:val="00E74662"/>
    <w:rsid w:val="00E75BEC"/>
    <w:rsid w:val="00E7718E"/>
    <w:rsid w:val="00E7775B"/>
    <w:rsid w:val="00E77C9B"/>
    <w:rsid w:val="00E77D62"/>
    <w:rsid w:val="00E80B1F"/>
    <w:rsid w:val="00E813FF"/>
    <w:rsid w:val="00E81752"/>
    <w:rsid w:val="00E817E2"/>
    <w:rsid w:val="00E81B59"/>
    <w:rsid w:val="00E82701"/>
    <w:rsid w:val="00E82E9F"/>
    <w:rsid w:val="00E83D49"/>
    <w:rsid w:val="00E83E4B"/>
    <w:rsid w:val="00E85672"/>
    <w:rsid w:val="00E86B9B"/>
    <w:rsid w:val="00E86CEA"/>
    <w:rsid w:val="00E86D3B"/>
    <w:rsid w:val="00E87357"/>
    <w:rsid w:val="00E87737"/>
    <w:rsid w:val="00E87960"/>
    <w:rsid w:val="00E91684"/>
    <w:rsid w:val="00E91BCF"/>
    <w:rsid w:val="00E93D6F"/>
    <w:rsid w:val="00E93E42"/>
    <w:rsid w:val="00E946E4"/>
    <w:rsid w:val="00E947CA"/>
    <w:rsid w:val="00E95418"/>
    <w:rsid w:val="00E96887"/>
    <w:rsid w:val="00E978F6"/>
    <w:rsid w:val="00E97A30"/>
    <w:rsid w:val="00EA0A19"/>
    <w:rsid w:val="00EA1429"/>
    <w:rsid w:val="00EA282B"/>
    <w:rsid w:val="00EA28FD"/>
    <w:rsid w:val="00EA3CB8"/>
    <w:rsid w:val="00EA3CC8"/>
    <w:rsid w:val="00EA506B"/>
    <w:rsid w:val="00EA62BF"/>
    <w:rsid w:val="00EA672F"/>
    <w:rsid w:val="00EA6A24"/>
    <w:rsid w:val="00EA7F01"/>
    <w:rsid w:val="00EB2E3F"/>
    <w:rsid w:val="00EB31D0"/>
    <w:rsid w:val="00EB34DD"/>
    <w:rsid w:val="00EB4291"/>
    <w:rsid w:val="00EB527B"/>
    <w:rsid w:val="00EB5D51"/>
    <w:rsid w:val="00EB6500"/>
    <w:rsid w:val="00EB6BDE"/>
    <w:rsid w:val="00EC3528"/>
    <w:rsid w:val="00EC37F5"/>
    <w:rsid w:val="00EC3ABC"/>
    <w:rsid w:val="00EC45E0"/>
    <w:rsid w:val="00EC4B44"/>
    <w:rsid w:val="00EC50A8"/>
    <w:rsid w:val="00EC531F"/>
    <w:rsid w:val="00EC7586"/>
    <w:rsid w:val="00ED020B"/>
    <w:rsid w:val="00ED036B"/>
    <w:rsid w:val="00ED0B03"/>
    <w:rsid w:val="00ED0FDA"/>
    <w:rsid w:val="00ED2470"/>
    <w:rsid w:val="00ED3082"/>
    <w:rsid w:val="00ED3141"/>
    <w:rsid w:val="00ED40CA"/>
    <w:rsid w:val="00ED4A43"/>
    <w:rsid w:val="00ED4F10"/>
    <w:rsid w:val="00ED5449"/>
    <w:rsid w:val="00ED7EFA"/>
    <w:rsid w:val="00EE01D5"/>
    <w:rsid w:val="00EE1B2C"/>
    <w:rsid w:val="00EE329F"/>
    <w:rsid w:val="00EE4DE0"/>
    <w:rsid w:val="00EE54FE"/>
    <w:rsid w:val="00EE62CD"/>
    <w:rsid w:val="00EE6685"/>
    <w:rsid w:val="00EE7845"/>
    <w:rsid w:val="00EE7ECA"/>
    <w:rsid w:val="00EF1026"/>
    <w:rsid w:val="00EF1664"/>
    <w:rsid w:val="00EF1B23"/>
    <w:rsid w:val="00EF522B"/>
    <w:rsid w:val="00EF5B66"/>
    <w:rsid w:val="00EF6405"/>
    <w:rsid w:val="00EF6B1E"/>
    <w:rsid w:val="00EF729A"/>
    <w:rsid w:val="00EF7D42"/>
    <w:rsid w:val="00F00591"/>
    <w:rsid w:val="00F00D54"/>
    <w:rsid w:val="00F01737"/>
    <w:rsid w:val="00F01F53"/>
    <w:rsid w:val="00F022AF"/>
    <w:rsid w:val="00F029FB"/>
    <w:rsid w:val="00F02A34"/>
    <w:rsid w:val="00F031DA"/>
    <w:rsid w:val="00F04052"/>
    <w:rsid w:val="00F06E98"/>
    <w:rsid w:val="00F1031B"/>
    <w:rsid w:val="00F10886"/>
    <w:rsid w:val="00F10FBE"/>
    <w:rsid w:val="00F1103F"/>
    <w:rsid w:val="00F119E7"/>
    <w:rsid w:val="00F11B58"/>
    <w:rsid w:val="00F12334"/>
    <w:rsid w:val="00F124EC"/>
    <w:rsid w:val="00F13378"/>
    <w:rsid w:val="00F1496D"/>
    <w:rsid w:val="00F150B2"/>
    <w:rsid w:val="00F15C13"/>
    <w:rsid w:val="00F17DFA"/>
    <w:rsid w:val="00F237E7"/>
    <w:rsid w:val="00F23EC3"/>
    <w:rsid w:val="00F2423A"/>
    <w:rsid w:val="00F24472"/>
    <w:rsid w:val="00F24AFB"/>
    <w:rsid w:val="00F26238"/>
    <w:rsid w:val="00F27F17"/>
    <w:rsid w:val="00F3049E"/>
    <w:rsid w:val="00F3124A"/>
    <w:rsid w:val="00F313C9"/>
    <w:rsid w:val="00F3170D"/>
    <w:rsid w:val="00F3220C"/>
    <w:rsid w:val="00F32D4B"/>
    <w:rsid w:val="00F33E70"/>
    <w:rsid w:val="00F35313"/>
    <w:rsid w:val="00F36965"/>
    <w:rsid w:val="00F36F2D"/>
    <w:rsid w:val="00F37757"/>
    <w:rsid w:val="00F41417"/>
    <w:rsid w:val="00F41A16"/>
    <w:rsid w:val="00F41D4F"/>
    <w:rsid w:val="00F44363"/>
    <w:rsid w:val="00F445DB"/>
    <w:rsid w:val="00F455A7"/>
    <w:rsid w:val="00F45847"/>
    <w:rsid w:val="00F45ACD"/>
    <w:rsid w:val="00F4629C"/>
    <w:rsid w:val="00F46A11"/>
    <w:rsid w:val="00F472E6"/>
    <w:rsid w:val="00F47432"/>
    <w:rsid w:val="00F50501"/>
    <w:rsid w:val="00F50A09"/>
    <w:rsid w:val="00F51A01"/>
    <w:rsid w:val="00F51D5E"/>
    <w:rsid w:val="00F530E6"/>
    <w:rsid w:val="00F5339B"/>
    <w:rsid w:val="00F54A7C"/>
    <w:rsid w:val="00F5598A"/>
    <w:rsid w:val="00F55E5C"/>
    <w:rsid w:val="00F563B5"/>
    <w:rsid w:val="00F567A2"/>
    <w:rsid w:val="00F57313"/>
    <w:rsid w:val="00F6103F"/>
    <w:rsid w:val="00F610BA"/>
    <w:rsid w:val="00F6171F"/>
    <w:rsid w:val="00F61CEB"/>
    <w:rsid w:val="00F61E9D"/>
    <w:rsid w:val="00F625E1"/>
    <w:rsid w:val="00F62EC2"/>
    <w:rsid w:val="00F63963"/>
    <w:rsid w:val="00F641C0"/>
    <w:rsid w:val="00F64343"/>
    <w:rsid w:val="00F651E7"/>
    <w:rsid w:val="00F66354"/>
    <w:rsid w:val="00F70839"/>
    <w:rsid w:val="00F71D26"/>
    <w:rsid w:val="00F72EA5"/>
    <w:rsid w:val="00F732C1"/>
    <w:rsid w:val="00F73654"/>
    <w:rsid w:val="00F73C5A"/>
    <w:rsid w:val="00F74CD7"/>
    <w:rsid w:val="00F7562E"/>
    <w:rsid w:val="00F76047"/>
    <w:rsid w:val="00F7606C"/>
    <w:rsid w:val="00F76A8C"/>
    <w:rsid w:val="00F770FE"/>
    <w:rsid w:val="00F80D94"/>
    <w:rsid w:val="00F821A3"/>
    <w:rsid w:val="00F82A17"/>
    <w:rsid w:val="00F8331E"/>
    <w:rsid w:val="00F83FAA"/>
    <w:rsid w:val="00F8473F"/>
    <w:rsid w:val="00F85E54"/>
    <w:rsid w:val="00F865FC"/>
    <w:rsid w:val="00F866FC"/>
    <w:rsid w:val="00F869D0"/>
    <w:rsid w:val="00F8716E"/>
    <w:rsid w:val="00F90C11"/>
    <w:rsid w:val="00F91119"/>
    <w:rsid w:val="00F918AF"/>
    <w:rsid w:val="00F919E9"/>
    <w:rsid w:val="00F9208C"/>
    <w:rsid w:val="00F944CE"/>
    <w:rsid w:val="00F95C15"/>
    <w:rsid w:val="00F95C94"/>
    <w:rsid w:val="00F95DD7"/>
    <w:rsid w:val="00F96145"/>
    <w:rsid w:val="00F966E5"/>
    <w:rsid w:val="00F96A1C"/>
    <w:rsid w:val="00F97DEF"/>
    <w:rsid w:val="00F97E63"/>
    <w:rsid w:val="00FA08FC"/>
    <w:rsid w:val="00FA1174"/>
    <w:rsid w:val="00FA176D"/>
    <w:rsid w:val="00FA2D6E"/>
    <w:rsid w:val="00FA3643"/>
    <w:rsid w:val="00FA36A5"/>
    <w:rsid w:val="00FA3AC7"/>
    <w:rsid w:val="00FA41A4"/>
    <w:rsid w:val="00FA4BDA"/>
    <w:rsid w:val="00FA5EC3"/>
    <w:rsid w:val="00FA66FE"/>
    <w:rsid w:val="00FB0D17"/>
    <w:rsid w:val="00FB1586"/>
    <w:rsid w:val="00FB1833"/>
    <w:rsid w:val="00FB1AF0"/>
    <w:rsid w:val="00FB2228"/>
    <w:rsid w:val="00FB39F8"/>
    <w:rsid w:val="00FB3ABC"/>
    <w:rsid w:val="00FB3EB8"/>
    <w:rsid w:val="00FB4777"/>
    <w:rsid w:val="00FB5022"/>
    <w:rsid w:val="00FB54B0"/>
    <w:rsid w:val="00FB5B1C"/>
    <w:rsid w:val="00FB6D91"/>
    <w:rsid w:val="00FB726D"/>
    <w:rsid w:val="00FB7415"/>
    <w:rsid w:val="00FB7E40"/>
    <w:rsid w:val="00FC2107"/>
    <w:rsid w:val="00FC3009"/>
    <w:rsid w:val="00FC326F"/>
    <w:rsid w:val="00FC3482"/>
    <w:rsid w:val="00FC37A0"/>
    <w:rsid w:val="00FC4CA8"/>
    <w:rsid w:val="00FC6789"/>
    <w:rsid w:val="00FC6A6C"/>
    <w:rsid w:val="00FC7106"/>
    <w:rsid w:val="00FD2840"/>
    <w:rsid w:val="00FD3D55"/>
    <w:rsid w:val="00FD4103"/>
    <w:rsid w:val="00FD627D"/>
    <w:rsid w:val="00FD67EC"/>
    <w:rsid w:val="00FD6AD6"/>
    <w:rsid w:val="00FD7CAE"/>
    <w:rsid w:val="00FE038E"/>
    <w:rsid w:val="00FE0637"/>
    <w:rsid w:val="00FE23FF"/>
    <w:rsid w:val="00FE2F75"/>
    <w:rsid w:val="00FE3E58"/>
    <w:rsid w:val="00FE5526"/>
    <w:rsid w:val="00FE5CA0"/>
    <w:rsid w:val="00FE5E6C"/>
    <w:rsid w:val="00FE6C67"/>
    <w:rsid w:val="00FE6DFA"/>
    <w:rsid w:val="00FE740A"/>
    <w:rsid w:val="00FF00C2"/>
    <w:rsid w:val="00FF10DF"/>
    <w:rsid w:val="00FF170A"/>
    <w:rsid w:val="00FF20D6"/>
    <w:rsid w:val="00FF225C"/>
    <w:rsid w:val="00FF25BC"/>
    <w:rsid w:val="00FF52B3"/>
    <w:rsid w:val="00FF561C"/>
    <w:rsid w:val="00FF5BD0"/>
    <w:rsid w:val="00FF6219"/>
    <w:rsid w:val="00FF6318"/>
    <w:rsid w:val="00FF684F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F8DE10"/>
  <w15:docId w15:val="{4847930B-95EE-4A8B-B214-274B2E3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1ABD"/>
  </w:style>
  <w:style w:type="paragraph" w:styleId="1">
    <w:name w:val="heading 1"/>
    <w:basedOn w:val="a0"/>
    <w:next w:val="a0"/>
    <w:link w:val="10"/>
    <w:qFormat/>
    <w:rsid w:val="003A652F"/>
    <w:pPr>
      <w:keepNext/>
      <w:spacing w:line="360" w:lineRule="auto"/>
      <w:jc w:val="both"/>
      <w:outlineLvl w:val="0"/>
    </w:pPr>
    <w:rPr>
      <w:rFonts w:ascii="Arial" w:hAnsi="Arial"/>
      <w:b/>
      <w:sz w:val="28"/>
    </w:rPr>
  </w:style>
  <w:style w:type="paragraph" w:styleId="2">
    <w:name w:val="heading 2"/>
    <w:basedOn w:val="a0"/>
    <w:next w:val="a0"/>
    <w:link w:val="20"/>
    <w:uiPriority w:val="9"/>
    <w:qFormat/>
    <w:rsid w:val="009225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2B070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1"/>
    <w:link w:val="40"/>
    <w:qFormat/>
    <w:rsid w:val="0092250A"/>
    <w:pPr>
      <w:keepNext/>
      <w:tabs>
        <w:tab w:val="num" w:pos="3090"/>
        <w:tab w:val="right" w:pos="8640"/>
      </w:tabs>
      <w:spacing w:line="360" w:lineRule="auto"/>
      <w:ind w:left="3090" w:hanging="360"/>
      <w:outlineLvl w:val="3"/>
    </w:pPr>
    <w:rPr>
      <w:rFonts w:ascii="Times New Roman CYR" w:hAnsi="Times New Roman CYR"/>
      <w:i/>
      <w:kern w:val="28"/>
      <w:sz w:val="24"/>
    </w:rPr>
  </w:style>
  <w:style w:type="paragraph" w:styleId="5">
    <w:name w:val="heading 5"/>
    <w:basedOn w:val="a0"/>
    <w:next w:val="a0"/>
    <w:qFormat/>
    <w:rsid w:val="00F377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1"/>
    <w:link w:val="60"/>
    <w:qFormat/>
    <w:rsid w:val="0092250A"/>
    <w:pPr>
      <w:keepNext/>
      <w:tabs>
        <w:tab w:val="num" w:pos="4530"/>
        <w:tab w:val="right" w:pos="8640"/>
      </w:tabs>
      <w:spacing w:before="120" w:after="80"/>
      <w:ind w:left="4530" w:hanging="180"/>
      <w:jc w:val="center"/>
      <w:outlineLvl w:val="5"/>
    </w:pPr>
    <w:rPr>
      <w:rFonts w:ascii="Times New Roman CYR" w:hAnsi="Times New Roman CYR"/>
      <w:smallCaps/>
      <w:spacing w:val="20"/>
      <w:kern w:val="28"/>
      <w:sz w:val="24"/>
    </w:rPr>
  </w:style>
  <w:style w:type="paragraph" w:styleId="7">
    <w:name w:val="heading 7"/>
    <w:basedOn w:val="a0"/>
    <w:next w:val="a1"/>
    <w:link w:val="70"/>
    <w:qFormat/>
    <w:rsid w:val="0092250A"/>
    <w:pPr>
      <w:keepNext/>
      <w:tabs>
        <w:tab w:val="num" w:pos="5250"/>
        <w:tab w:val="right" w:pos="8640"/>
      </w:tabs>
      <w:spacing w:before="80" w:after="60"/>
      <w:ind w:left="5250" w:hanging="360"/>
      <w:jc w:val="both"/>
      <w:outlineLvl w:val="6"/>
    </w:pPr>
    <w:rPr>
      <w:rFonts w:ascii="Times New Roman CYR" w:hAnsi="Times New Roman CYR"/>
      <w:caps/>
      <w:kern w:val="28"/>
      <w:sz w:val="24"/>
    </w:rPr>
  </w:style>
  <w:style w:type="paragraph" w:styleId="8">
    <w:name w:val="heading 8"/>
    <w:basedOn w:val="a0"/>
    <w:next w:val="a1"/>
    <w:link w:val="80"/>
    <w:qFormat/>
    <w:rsid w:val="0092250A"/>
    <w:pPr>
      <w:keepNext/>
      <w:tabs>
        <w:tab w:val="num" w:pos="5970"/>
        <w:tab w:val="right" w:pos="8640"/>
      </w:tabs>
      <w:spacing w:line="360" w:lineRule="auto"/>
      <w:ind w:left="5970" w:hanging="360"/>
      <w:jc w:val="center"/>
      <w:outlineLvl w:val="7"/>
    </w:pPr>
    <w:rPr>
      <w:rFonts w:ascii="Times New Roman CYR" w:hAnsi="Times New Roman CYR"/>
      <w:spacing w:val="-2"/>
      <w:kern w:val="28"/>
      <w:sz w:val="24"/>
    </w:rPr>
  </w:style>
  <w:style w:type="paragraph" w:styleId="9">
    <w:name w:val="heading 9"/>
    <w:basedOn w:val="a0"/>
    <w:next w:val="a1"/>
    <w:link w:val="90"/>
    <w:qFormat/>
    <w:rsid w:val="0092250A"/>
    <w:pPr>
      <w:keepNext/>
      <w:tabs>
        <w:tab w:val="num" w:pos="6690"/>
        <w:tab w:val="right" w:pos="8640"/>
      </w:tabs>
      <w:spacing w:line="360" w:lineRule="auto"/>
      <w:ind w:left="6690" w:hanging="180"/>
      <w:outlineLvl w:val="8"/>
    </w:pPr>
    <w:rPr>
      <w:rFonts w:ascii="Times New Roman CYR" w:hAnsi="Times New Roman CYR"/>
      <w:spacing w:val="-2"/>
      <w:kern w:val="28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D334D1"/>
    <w:pPr>
      <w:jc w:val="both"/>
    </w:pPr>
    <w:rPr>
      <w:rFonts w:ascii="ISOCPEUR" w:eastAsia="SimSun" w:hAnsi="ISOCPEUR" w:cs="ISOCPEUR"/>
      <w:i/>
      <w:iCs/>
      <w:sz w:val="28"/>
      <w:szCs w:val="28"/>
      <w:lang w:val="uk-UA"/>
    </w:rPr>
  </w:style>
  <w:style w:type="paragraph" w:styleId="a6">
    <w:name w:val="Body Text Indent"/>
    <w:basedOn w:val="a0"/>
    <w:rsid w:val="002B070B"/>
    <w:pPr>
      <w:ind w:firstLine="720"/>
      <w:jc w:val="both"/>
    </w:pPr>
    <w:rPr>
      <w:rFonts w:ascii="Arial" w:hAnsi="Arial"/>
      <w:sz w:val="32"/>
    </w:rPr>
  </w:style>
  <w:style w:type="paragraph" w:styleId="a7">
    <w:name w:val="caption"/>
    <w:basedOn w:val="a0"/>
    <w:next w:val="a0"/>
    <w:qFormat/>
    <w:rsid w:val="00540E83"/>
    <w:rPr>
      <w:b/>
      <w:bCs/>
    </w:rPr>
  </w:style>
  <w:style w:type="character" w:styleId="a8">
    <w:name w:val="Hyperlink"/>
    <w:uiPriority w:val="99"/>
    <w:rsid w:val="00E0189A"/>
    <w:rPr>
      <w:color w:val="0000FF"/>
      <w:u w:val="single"/>
    </w:rPr>
  </w:style>
  <w:style w:type="character" w:styleId="a9">
    <w:name w:val="FollowedHyperlink"/>
    <w:rsid w:val="00E0189A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98727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8727C"/>
  </w:style>
  <w:style w:type="paragraph" w:styleId="ac">
    <w:name w:val="footer"/>
    <w:basedOn w:val="a0"/>
    <w:link w:val="ad"/>
    <w:uiPriority w:val="99"/>
    <w:unhideWhenUsed/>
    <w:rsid w:val="0098727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98727C"/>
  </w:style>
  <w:style w:type="character" w:styleId="ae">
    <w:name w:val="Placeholder Text"/>
    <w:uiPriority w:val="99"/>
    <w:semiHidden/>
    <w:rsid w:val="00A3077A"/>
    <w:rPr>
      <w:color w:val="808080"/>
    </w:rPr>
  </w:style>
  <w:style w:type="paragraph" w:styleId="af">
    <w:name w:val="Balloon Text"/>
    <w:basedOn w:val="a0"/>
    <w:link w:val="af0"/>
    <w:uiPriority w:val="99"/>
    <w:semiHidden/>
    <w:unhideWhenUsed/>
    <w:rsid w:val="00A3077A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3077A"/>
    <w:rPr>
      <w:rFonts w:ascii="Tahoma" w:hAnsi="Tahoma" w:cs="Tahoma"/>
      <w:sz w:val="16"/>
      <w:szCs w:val="16"/>
    </w:rPr>
  </w:style>
  <w:style w:type="character" w:styleId="af1">
    <w:name w:val="annotation reference"/>
    <w:uiPriority w:val="99"/>
    <w:semiHidden/>
    <w:unhideWhenUsed/>
    <w:rsid w:val="000A3AB4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0A3AB4"/>
  </w:style>
  <w:style w:type="character" w:customStyle="1" w:styleId="af3">
    <w:name w:val="Текст примечания Знак"/>
    <w:basedOn w:val="a2"/>
    <w:link w:val="af2"/>
    <w:uiPriority w:val="99"/>
    <w:rsid w:val="000A3AB4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A3AB4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A3AB4"/>
    <w:rPr>
      <w:b/>
      <w:bCs/>
    </w:rPr>
  </w:style>
  <w:style w:type="character" w:customStyle="1" w:styleId="20">
    <w:name w:val="Заголовок 2 Знак"/>
    <w:link w:val="2"/>
    <w:uiPriority w:val="9"/>
    <w:rsid w:val="0092250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link w:val="4"/>
    <w:rsid w:val="0092250A"/>
    <w:rPr>
      <w:rFonts w:ascii="Times New Roman CYR" w:hAnsi="Times New Roman CYR"/>
      <w:i/>
      <w:kern w:val="28"/>
      <w:sz w:val="24"/>
    </w:rPr>
  </w:style>
  <w:style w:type="character" w:customStyle="1" w:styleId="60">
    <w:name w:val="Заголовок 6 Знак"/>
    <w:link w:val="6"/>
    <w:rsid w:val="0092250A"/>
    <w:rPr>
      <w:rFonts w:ascii="Times New Roman CYR" w:hAnsi="Times New Roman CYR"/>
      <w:smallCaps/>
      <w:spacing w:val="20"/>
      <w:kern w:val="28"/>
      <w:sz w:val="24"/>
    </w:rPr>
  </w:style>
  <w:style w:type="character" w:customStyle="1" w:styleId="70">
    <w:name w:val="Заголовок 7 Знак"/>
    <w:link w:val="7"/>
    <w:rsid w:val="0092250A"/>
    <w:rPr>
      <w:rFonts w:ascii="Times New Roman CYR" w:hAnsi="Times New Roman CYR"/>
      <w:caps/>
      <w:kern w:val="28"/>
      <w:sz w:val="24"/>
    </w:rPr>
  </w:style>
  <w:style w:type="character" w:customStyle="1" w:styleId="80">
    <w:name w:val="Заголовок 8 Знак"/>
    <w:link w:val="8"/>
    <w:rsid w:val="0092250A"/>
    <w:rPr>
      <w:rFonts w:ascii="Times New Roman CYR" w:hAnsi="Times New Roman CYR"/>
      <w:spacing w:val="-2"/>
      <w:kern w:val="28"/>
      <w:sz w:val="24"/>
    </w:rPr>
  </w:style>
  <w:style w:type="character" w:customStyle="1" w:styleId="90">
    <w:name w:val="Заголовок 9 Знак"/>
    <w:link w:val="9"/>
    <w:rsid w:val="0092250A"/>
    <w:rPr>
      <w:rFonts w:ascii="Times New Roman CYR" w:hAnsi="Times New Roman CYR"/>
      <w:spacing w:val="-2"/>
      <w:kern w:val="28"/>
      <w:sz w:val="24"/>
    </w:rPr>
  </w:style>
  <w:style w:type="character" w:styleId="af6">
    <w:name w:val="page number"/>
    <w:basedOn w:val="a2"/>
    <w:rsid w:val="0092250A"/>
  </w:style>
  <w:style w:type="paragraph" w:styleId="a1">
    <w:name w:val="Body Text"/>
    <w:basedOn w:val="a0"/>
    <w:link w:val="af7"/>
    <w:rsid w:val="0092250A"/>
    <w:pPr>
      <w:spacing w:line="360" w:lineRule="auto"/>
      <w:ind w:firstLine="567"/>
      <w:jc w:val="both"/>
    </w:pPr>
    <w:rPr>
      <w:sz w:val="28"/>
      <w:lang w:val="en-US"/>
    </w:rPr>
  </w:style>
  <w:style w:type="character" w:customStyle="1" w:styleId="af7">
    <w:name w:val="Основной текст Знак"/>
    <w:link w:val="a1"/>
    <w:rsid w:val="0092250A"/>
    <w:rPr>
      <w:sz w:val="28"/>
      <w:lang w:val="en-US"/>
    </w:rPr>
  </w:style>
  <w:style w:type="paragraph" w:styleId="af8">
    <w:name w:val="Document Map"/>
    <w:basedOn w:val="a0"/>
    <w:link w:val="af9"/>
    <w:semiHidden/>
    <w:rsid w:val="0092250A"/>
    <w:pPr>
      <w:shd w:val="clear" w:color="auto" w:fill="000080"/>
    </w:pPr>
    <w:rPr>
      <w:rFonts w:ascii="Tahoma" w:hAnsi="Tahoma"/>
    </w:rPr>
  </w:style>
  <w:style w:type="character" w:customStyle="1" w:styleId="af9">
    <w:name w:val="Схема документа Знак"/>
    <w:link w:val="af8"/>
    <w:semiHidden/>
    <w:rsid w:val="0092250A"/>
    <w:rPr>
      <w:rFonts w:ascii="Tahoma" w:hAnsi="Tahoma"/>
      <w:shd w:val="clear" w:color="auto" w:fill="000080"/>
    </w:rPr>
  </w:style>
  <w:style w:type="paragraph" w:styleId="11">
    <w:name w:val="toc 1"/>
    <w:basedOn w:val="a0"/>
    <w:next w:val="a0"/>
    <w:autoRedefine/>
    <w:uiPriority w:val="39"/>
    <w:qFormat/>
    <w:rsid w:val="002E6C0C"/>
    <w:pPr>
      <w:tabs>
        <w:tab w:val="right" w:leader="dot" w:pos="9356"/>
      </w:tabs>
      <w:spacing w:before="120" w:after="120" w:line="360" w:lineRule="auto"/>
      <w:ind w:right="595"/>
      <w:jc w:val="both"/>
    </w:pPr>
    <w:rPr>
      <w:b/>
      <w:caps/>
    </w:rPr>
  </w:style>
  <w:style w:type="paragraph" w:styleId="21">
    <w:name w:val="toc 2"/>
    <w:basedOn w:val="a0"/>
    <w:next w:val="a0"/>
    <w:autoRedefine/>
    <w:uiPriority w:val="39"/>
    <w:qFormat/>
    <w:rsid w:val="000B699C"/>
    <w:pPr>
      <w:tabs>
        <w:tab w:val="left" w:pos="1400"/>
        <w:tab w:val="right" w:leader="dot" w:pos="9344"/>
      </w:tabs>
      <w:spacing w:line="360" w:lineRule="auto"/>
      <w:ind w:left="142" w:right="593" w:firstLine="142"/>
    </w:pPr>
    <w:rPr>
      <w:smallCaps/>
      <w:noProof/>
    </w:rPr>
  </w:style>
  <w:style w:type="paragraph" w:styleId="31">
    <w:name w:val="toc 3"/>
    <w:basedOn w:val="a0"/>
    <w:next w:val="a0"/>
    <w:autoRedefine/>
    <w:uiPriority w:val="39"/>
    <w:qFormat/>
    <w:rsid w:val="00723A2D"/>
    <w:pPr>
      <w:tabs>
        <w:tab w:val="left" w:pos="567"/>
        <w:tab w:val="left" w:pos="709"/>
        <w:tab w:val="left" w:pos="851"/>
        <w:tab w:val="left" w:pos="1000"/>
        <w:tab w:val="right" w:leader="dot" w:pos="9639"/>
      </w:tabs>
      <w:spacing w:line="360" w:lineRule="auto"/>
      <w:ind w:left="284" w:right="452"/>
      <w:jc w:val="both"/>
    </w:pPr>
    <w:rPr>
      <w:i/>
    </w:rPr>
  </w:style>
  <w:style w:type="paragraph" w:styleId="41">
    <w:name w:val="toc 4"/>
    <w:basedOn w:val="a0"/>
    <w:next w:val="a0"/>
    <w:autoRedefine/>
    <w:semiHidden/>
    <w:rsid w:val="0092250A"/>
    <w:pPr>
      <w:ind w:left="600"/>
    </w:pPr>
    <w:rPr>
      <w:sz w:val="18"/>
    </w:rPr>
  </w:style>
  <w:style w:type="paragraph" w:styleId="50">
    <w:name w:val="toc 5"/>
    <w:basedOn w:val="a0"/>
    <w:next w:val="a0"/>
    <w:autoRedefine/>
    <w:semiHidden/>
    <w:rsid w:val="0092250A"/>
    <w:pPr>
      <w:ind w:left="800"/>
    </w:pPr>
    <w:rPr>
      <w:sz w:val="18"/>
    </w:rPr>
  </w:style>
  <w:style w:type="paragraph" w:styleId="61">
    <w:name w:val="toc 6"/>
    <w:basedOn w:val="a0"/>
    <w:next w:val="a0"/>
    <w:autoRedefine/>
    <w:semiHidden/>
    <w:rsid w:val="0092250A"/>
    <w:pPr>
      <w:ind w:left="1000"/>
    </w:pPr>
    <w:rPr>
      <w:sz w:val="18"/>
    </w:rPr>
  </w:style>
  <w:style w:type="paragraph" w:styleId="71">
    <w:name w:val="toc 7"/>
    <w:basedOn w:val="a0"/>
    <w:next w:val="a0"/>
    <w:autoRedefine/>
    <w:semiHidden/>
    <w:rsid w:val="0092250A"/>
    <w:pPr>
      <w:ind w:left="1200"/>
    </w:pPr>
    <w:rPr>
      <w:sz w:val="18"/>
    </w:rPr>
  </w:style>
  <w:style w:type="paragraph" w:styleId="81">
    <w:name w:val="toc 8"/>
    <w:basedOn w:val="a0"/>
    <w:next w:val="a0"/>
    <w:autoRedefine/>
    <w:semiHidden/>
    <w:rsid w:val="0092250A"/>
    <w:pPr>
      <w:ind w:left="1400"/>
    </w:pPr>
    <w:rPr>
      <w:sz w:val="18"/>
    </w:rPr>
  </w:style>
  <w:style w:type="paragraph" w:styleId="91">
    <w:name w:val="toc 9"/>
    <w:basedOn w:val="a0"/>
    <w:next w:val="a0"/>
    <w:autoRedefine/>
    <w:semiHidden/>
    <w:rsid w:val="0092250A"/>
    <w:pPr>
      <w:ind w:left="1600"/>
    </w:pPr>
    <w:rPr>
      <w:sz w:val="18"/>
    </w:rPr>
  </w:style>
  <w:style w:type="paragraph" w:styleId="22">
    <w:name w:val="Body Text 2"/>
    <w:basedOn w:val="a0"/>
    <w:link w:val="23"/>
    <w:rsid w:val="0092250A"/>
    <w:pPr>
      <w:jc w:val="center"/>
    </w:pPr>
    <w:rPr>
      <w:sz w:val="24"/>
    </w:rPr>
  </w:style>
  <w:style w:type="character" w:customStyle="1" w:styleId="23">
    <w:name w:val="Основной текст 2 Знак"/>
    <w:link w:val="22"/>
    <w:rsid w:val="0092250A"/>
    <w:rPr>
      <w:sz w:val="24"/>
    </w:rPr>
  </w:style>
  <w:style w:type="paragraph" w:styleId="32">
    <w:name w:val="Body Text 3"/>
    <w:basedOn w:val="a0"/>
    <w:link w:val="33"/>
    <w:rsid w:val="0092250A"/>
    <w:rPr>
      <w:rFonts w:ascii="Arial" w:hAnsi="Arial"/>
      <w:i/>
    </w:rPr>
  </w:style>
  <w:style w:type="character" w:customStyle="1" w:styleId="33">
    <w:name w:val="Основной текст 3 Знак"/>
    <w:link w:val="32"/>
    <w:rsid w:val="0092250A"/>
    <w:rPr>
      <w:rFonts w:ascii="Arial" w:hAnsi="Arial"/>
      <w:i/>
    </w:rPr>
  </w:style>
  <w:style w:type="paragraph" w:styleId="afa">
    <w:name w:val="Title"/>
    <w:basedOn w:val="a0"/>
    <w:link w:val="afb"/>
    <w:qFormat/>
    <w:rsid w:val="0092250A"/>
    <w:pPr>
      <w:ind w:firstLine="709"/>
      <w:jc w:val="center"/>
    </w:pPr>
    <w:rPr>
      <w:i/>
      <w:sz w:val="28"/>
    </w:rPr>
  </w:style>
  <w:style w:type="character" w:customStyle="1" w:styleId="afb">
    <w:name w:val="Заголовок Знак"/>
    <w:link w:val="afa"/>
    <w:rsid w:val="0092250A"/>
    <w:rPr>
      <w:i/>
      <w:sz w:val="28"/>
    </w:rPr>
  </w:style>
  <w:style w:type="character" w:customStyle="1" w:styleId="name1">
    <w:name w:val="name1"/>
    <w:rsid w:val="0092250A"/>
    <w:rPr>
      <w:rFonts w:ascii="Arial" w:hAnsi="Arial" w:cs="Arial" w:hint="default"/>
      <w:b/>
      <w:bCs/>
      <w:sz w:val="24"/>
      <w:szCs w:val="24"/>
    </w:rPr>
  </w:style>
  <w:style w:type="paragraph" w:styleId="afc">
    <w:name w:val="TOC Heading"/>
    <w:basedOn w:val="1"/>
    <w:next w:val="a0"/>
    <w:uiPriority w:val="39"/>
    <w:qFormat/>
    <w:rsid w:val="007619A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customStyle="1" w:styleId="210">
    <w:name w:val="Основной текст 21"/>
    <w:basedOn w:val="a0"/>
    <w:rsid w:val="008C0E16"/>
    <w:pPr>
      <w:ind w:firstLine="284"/>
      <w:jc w:val="both"/>
    </w:pPr>
    <w:rPr>
      <w:sz w:val="24"/>
    </w:rPr>
  </w:style>
  <w:style w:type="paragraph" w:styleId="24">
    <w:name w:val="List Bullet 2"/>
    <w:basedOn w:val="a0"/>
    <w:rsid w:val="001D18F0"/>
    <w:pPr>
      <w:ind w:left="567" w:hanging="283"/>
    </w:pPr>
    <w:rPr>
      <w:sz w:val="24"/>
    </w:rPr>
  </w:style>
  <w:style w:type="paragraph" w:styleId="25">
    <w:name w:val="List Continue 2"/>
    <w:basedOn w:val="a0"/>
    <w:rsid w:val="001D18F0"/>
    <w:pPr>
      <w:spacing w:after="120"/>
      <w:ind w:left="566"/>
    </w:pPr>
  </w:style>
  <w:style w:type="paragraph" w:customStyle="1" w:styleId="12">
    <w:name w:val="Текст1"/>
    <w:basedOn w:val="a0"/>
    <w:rsid w:val="00ED2470"/>
    <w:pPr>
      <w:tabs>
        <w:tab w:val="left" w:pos="7938"/>
      </w:tabs>
      <w:jc w:val="both"/>
    </w:pPr>
    <w:rPr>
      <w:sz w:val="24"/>
    </w:rPr>
  </w:style>
  <w:style w:type="paragraph" w:styleId="afd">
    <w:name w:val="Revision"/>
    <w:hidden/>
    <w:uiPriority w:val="99"/>
    <w:semiHidden/>
    <w:rsid w:val="00ED2470"/>
  </w:style>
  <w:style w:type="paragraph" w:styleId="a">
    <w:name w:val="List Bullet"/>
    <w:basedOn w:val="a0"/>
    <w:uiPriority w:val="99"/>
    <w:semiHidden/>
    <w:unhideWhenUsed/>
    <w:rsid w:val="00FF5BD0"/>
    <w:pPr>
      <w:numPr>
        <w:numId w:val="1"/>
      </w:numPr>
      <w:contextualSpacing/>
    </w:pPr>
  </w:style>
  <w:style w:type="paragraph" w:styleId="afe">
    <w:name w:val="List Paragraph"/>
    <w:basedOn w:val="a0"/>
    <w:uiPriority w:val="34"/>
    <w:qFormat/>
    <w:rsid w:val="001912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rsid w:val="00171EAB"/>
    <w:rPr>
      <w:rFonts w:cs="Times New Roman"/>
    </w:rPr>
  </w:style>
  <w:style w:type="paragraph" w:customStyle="1" w:styleId="13">
    <w:name w:val="Абзац списка1"/>
    <w:basedOn w:val="a0"/>
    <w:rsid w:val="00171EAB"/>
    <w:pPr>
      <w:ind w:left="720"/>
      <w:contextualSpacing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171EAB"/>
    <w:rPr>
      <w:rFonts w:cs="Times New Roman"/>
    </w:rPr>
  </w:style>
  <w:style w:type="character" w:styleId="aff">
    <w:name w:val="Strong"/>
    <w:uiPriority w:val="22"/>
    <w:qFormat/>
    <w:rsid w:val="00171EAB"/>
    <w:rPr>
      <w:rFonts w:cs="Times New Roman"/>
      <w:b/>
      <w:bCs/>
    </w:rPr>
  </w:style>
  <w:style w:type="paragraph" w:customStyle="1" w:styleId="para">
    <w:name w:val="para"/>
    <w:basedOn w:val="a0"/>
    <w:rsid w:val="00FE5E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msolistparagraph0">
    <w:name w:val="msolistparagraph"/>
    <w:basedOn w:val="a0"/>
    <w:rsid w:val="00FB2228"/>
    <w:pPr>
      <w:ind w:left="720"/>
      <w:contextualSpacing/>
    </w:pPr>
    <w:rPr>
      <w:sz w:val="24"/>
      <w:szCs w:val="24"/>
    </w:rPr>
  </w:style>
  <w:style w:type="paragraph" w:customStyle="1" w:styleId="caaieiaie7">
    <w:name w:val="caaieiaie 7"/>
    <w:basedOn w:val="a0"/>
    <w:next w:val="a0"/>
    <w:rsid w:val="00255A22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i/>
      <w:sz w:val="72"/>
    </w:rPr>
  </w:style>
  <w:style w:type="paragraph" w:customStyle="1" w:styleId="caaieiaie5">
    <w:name w:val="caaieiaie 5"/>
    <w:basedOn w:val="a0"/>
    <w:next w:val="a0"/>
    <w:rsid w:val="00255A22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8"/>
    </w:rPr>
  </w:style>
  <w:style w:type="character" w:styleId="aff0">
    <w:name w:val="Emphasis"/>
    <w:uiPriority w:val="20"/>
    <w:qFormat/>
    <w:rsid w:val="00F4629C"/>
    <w:rPr>
      <w:i/>
      <w:iCs/>
    </w:rPr>
  </w:style>
  <w:style w:type="character" w:customStyle="1" w:styleId="30">
    <w:name w:val="Заголовок 3 Знак"/>
    <w:link w:val="3"/>
    <w:rsid w:val="00F4629C"/>
    <w:rPr>
      <w:rFonts w:ascii="Arial" w:hAnsi="Arial" w:cs="Arial"/>
      <w:b/>
      <w:bCs/>
      <w:sz w:val="26"/>
      <w:szCs w:val="26"/>
    </w:rPr>
  </w:style>
  <w:style w:type="paragraph" w:styleId="aff1">
    <w:name w:val="Normal (Web)"/>
    <w:basedOn w:val="a0"/>
    <w:uiPriority w:val="99"/>
    <w:unhideWhenUsed/>
    <w:rsid w:val="00F4629C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rsid w:val="00F4629C"/>
  </w:style>
  <w:style w:type="paragraph" w:customStyle="1" w:styleId="14">
    <w:name w:val="Абзац списка1"/>
    <w:basedOn w:val="a0"/>
    <w:link w:val="15"/>
    <w:rsid w:val="00275E27"/>
    <w:pPr>
      <w:ind w:left="720"/>
      <w:contextualSpacing/>
    </w:pPr>
    <w:rPr>
      <w:rFonts w:eastAsia="Calibri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A57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A57C5C"/>
    <w:rPr>
      <w:rFonts w:ascii="Courier New" w:hAnsi="Courier New" w:cs="Courier New"/>
    </w:rPr>
  </w:style>
  <w:style w:type="paragraph" w:customStyle="1" w:styleId="aff2">
    <w:name w:val="Программный код"/>
    <w:basedOn w:val="14"/>
    <w:link w:val="aff3"/>
    <w:qFormat/>
    <w:rsid w:val="000D432E"/>
    <w:pPr>
      <w:autoSpaceDE w:val="0"/>
      <w:autoSpaceDN w:val="0"/>
      <w:adjustRightInd w:val="0"/>
      <w:ind w:left="0" w:right="227" w:firstLine="709"/>
      <w:jc w:val="both"/>
    </w:pPr>
    <w:rPr>
      <w:rFonts w:ascii="Courier New" w:hAnsi="Courier New"/>
      <w:szCs w:val="28"/>
    </w:rPr>
  </w:style>
  <w:style w:type="paragraph" w:customStyle="1" w:styleId="aff4">
    <w:name w:val="Обычный текст"/>
    <w:basedOn w:val="14"/>
    <w:link w:val="aff5"/>
    <w:qFormat/>
    <w:rsid w:val="000D432E"/>
    <w:pPr>
      <w:autoSpaceDE w:val="0"/>
      <w:autoSpaceDN w:val="0"/>
      <w:adjustRightInd w:val="0"/>
      <w:spacing w:line="360" w:lineRule="auto"/>
      <w:ind w:left="0" w:right="227" w:firstLine="709"/>
      <w:jc w:val="both"/>
    </w:pPr>
    <w:rPr>
      <w:sz w:val="28"/>
      <w:szCs w:val="28"/>
    </w:rPr>
  </w:style>
  <w:style w:type="character" w:customStyle="1" w:styleId="15">
    <w:name w:val="Абзац списка1 Знак"/>
    <w:link w:val="14"/>
    <w:rsid w:val="00D83AB9"/>
    <w:rPr>
      <w:rFonts w:eastAsia="Calibri"/>
      <w:sz w:val="24"/>
      <w:szCs w:val="24"/>
    </w:rPr>
  </w:style>
  <w:style w:type="character" w:customStyle="1" w:styleId="aff3">
    <w:name w:val="Программный код Знак"/>
    <w:link w:val="aff2"/>
    <w:rsid w:val="000D432E"/>
    <w:rPr>
      <w:rFonts w:ascii="Courier New" w:eastAsia="Calibri" w:hAnsi="Courier New"/>
      <w:sz w:val="24"/>
      <w:szCs w:val="28"/>
    </w:rPr>
  </w:style>
  <w:style w:type="paragraph" w:customStyle="1" w:styleId="16">
    <w:name w:val="Обычный (веб)1"/>
    <w:basedOn w:val="a0"/>
    <w:rsid w:val="00115CA6"/>
    <w:pPr>
      <w:spacing w:before="280" w:after="280"/>
    </w:pPr>
    <w:rPr>
      <w:rFonts w:ascii="Arial" w:hAnsi="Arial" w:cs="Arial"/>
      <w:kern w:val="1"/>
    </w:rPr>
  </w:style>
  <w:style w:type="character" w:customStyle="1" w:styleId="aff5">
    <w:name w:val="Обычный текст Знак"/>
    <w:link w:val="aff4"/>
    <w:rsid w:val="000D432E"/>
    <w:rPr>
      <w:rFonts w:eastAsia="Calibri"/>
      <w:sz w:val="28"/>
      <w:szCs w:val="28"/>
    </w:rPr>
  </w:style>
  <w:style w:type="paragraph" w:customStyle="1" w:styleId="aff6">
    <w:name w:val="_Текст"/>
    <w:basedOn w:val="a0"/>
    <w:link w:val="aff7"/>
    <w:autoRedefine/>
    <w:rsid w:val="00751F2C"/>
    <w:pPr>
      <w:spacing w:line="360" w:lineRule="auto"/>
      <w:jc w:val="center"/>
    </w:pPr>
    <w:rPr>
      <w:sz w:val="28"/>
      <w:szCs w:val="28"/>
    </w:rPr>
  </w:style>
  <w:style w:type="character" w:customStyle="1" w:styleId="aff7">
    <w:name w:val="_Текст Знак"/>
    <w:link w:val="aff6"/>
    <w:rsid w:val="00751F2C"/>
    <w:rPr>
      <w:sz w:val="28"/>
      <w:szCs w:val="28"/>
      <w:lang w:val="ru-RU" w:eastAsia="ru-RU" w:bidi="ar-SA"/>
    </w:rPr>
  </w:style>
  <w:style w:type="paragraph" w:customStyle="1" w:styleId="aff8">
    <w:name w:val="Мой обычный"/>
    <w:basedOn w:val="a0"/>
    <w:link w:val="aff9"/>
    <w:rsid w:val="00C260A2"/>
    <w:pPr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9">
    <w:name w:val="Мой обычный Знак"/>
    <w:link w:val="aff8"/>
    <w:locked/>
    <w:rsid w:val="00C260A2"/>
    <w:rPr>
      <w:sz w:val="28"/>
      <w:szCs w:val="28"/>
      <w:lang w:val="ru-RU" w:eastAsia="en-US" w:bidi="ar-SA"/>
    </w:rPr>
  </w:style>
  <w:style w:type="character" w:customStyle="1" w:styleId="translation-chunk">
    <w:name w:val="translation-chunk"/>
    <w:basedOn w:val="a2"/>
    <w:rsid w:val="00F7606C"/>
  </w:style>
  <w:style w:type="table" w:styleId="affa">
    <w:name w:val="Table Grid"/>
    <w:basedOn w:val="a3"/>
    <w:uiPriority w:val="59"/>
    <w:rsid w:val="00C229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6">
    <w:name w:val="Body Text Indent 2"/>
    <w:basedOn w:val="a0"/>
    <w:link w:val="27"/>
    <w:uiPriority w:val="99"/>
    <w:semiHidden/>
    <w:unhideWhenUsed/>
    <w:rsid w:val="0052632F"/>
    <w:pPr>
      <w:spacing w:after="120" w:line="480" w:lineRule="auto"/>
      <w:ind w:left="283"/>
      <w:jc w:val="both"/>
    </w:pPr>
    <w:rPr>
      <w:rFonts w:eastAsia="Calibri"/>
      <w:sz w:val="28"/>
      <w:lang w:eastAsia="en-US"/>
    </w:rPr>
  </w:style>
  <w:style w:type="character" w:customStyle="1" w:styleId="27">
    <w:name w:val="Основной текст с отступом 2 Знак"/>
    <w:basedOn w:val="a2"/>
    <w:link w:val="26"/>
    <w:uiPriority w:val="99"/>
    <w:semiHidden/>
    <w:rsid w:val="0052632F"/>
    <w:rPr>
      <w:rFonts w:eastAsia="Calibri"/>
      <w:sz w:val="28"/>
      <w:lang w:eastAsia="en-US"/>
    </w:rPr>
  </w:style>
  <w:style w:type="character" w:styleId="HTML1">
    <w:name w:val="HTML Code"/>
    <w:basedOn w:val="a2"/>
    <w:uiPriority w:val="99"/>
    <w:semiHidden/>
    <w:unhideWhenUsed/>
    <w:rsid w:val="00B05528"/>
    <w:rPr>
      <w:rFonts w:ascii="Courier New" w:eastAsia="Times New Roman" w:hAnsi="Courier New" w:cs="Courier New"/>
      <w:sz w:val="20"/>
      <w:szCs w:val="20"/>
    </w:rPr>
  </w:style>
  <w:style w:type="paragraph" w:styleId="affb">
    <w:name w:val="Subtitle"/>
    <w:basedOn w:val="a0"/>
    <w:next w:val="a0"/>
    <w:link w:val="affc"/>
    <w:uiPriority w:val="11"/>
    <w:qFormat/>
    <w:rsid w:val="00DC74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c">
    <w:name w:val="Подзаголовок Знак"/>
    <w:basedOn w:val="a2"/>
    <w:link w:val="affb"/>
    <w:uiPriority w:val="11"/>
    <w:rsid w:val="00DC74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">
    <w:name w:val="b"/>
    <w:basedOn w:val="a2"/>
    <w:rsid w:val="00122102"/>
  </w:style>
  <w:style w:type="character" w:customStyle="1" w:styleId="new">
    <w:name w:val="new"/>
    <w:basedOn w:val="a2"/>
    <w:rsid w:val="0084524E"/>
  </w:style>
  <w:style w:type="character" w:customStyle="1" w:styleId="10">
    <w:name w:val="Заголовок 1 Знак"/>
    <w:link w:val="1"/>
    <w:locked/>
    <w:rsid w:val="001C0210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323DA-5E8D-44B0-B1F1-4798A96C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Никита Кашин</cp:lastModifiedBy>
  <cp:revision>3</cp:revision>
  <cp:lastPrinted>2022-05-31T09:15:00Z</cp:lastPrinted>
  <dcterms:created xsi:type="dcterms:W3CDTF">2022-06-02T12:53:00Z</dcterms:created>
  <dcterms:modified xsi:type="dcterms:W3CDTF">2022-06-02T15:06:00Z</dcterms:modified>
</cp:coreProperties>
</file>